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50" w:rsidRPr="00F771E9" w:rsidRDefault="00C66DC6" w:rsidP="00F771E9">
      <w:pPr>
        <w:jc w:val="center"/>
        <w:rPr>
          <w:rFonts w:asciiTheme="minorHAnsi" w:hAnsiTheme="minorHAnsi"/>
          <w:b/>
          <w:noProof/>
          <w:color w:val="0066A1"/>
          <w:sz w:val="32"/>
          <w:szCs w:val="32"/>
        </w:rPr>
      </w:pPr>
      <w:r>
        <w:rPr>
          <w:rFonts w:asciiTheme="minorHAnsi" w:hAnsiTheme="minorHAnsi"/>
          <w:b/>
          <w:noProof/>
          <w:color w:val="0066A1"/>
          <w:sz w:val="32"/>
          <w:szCs w:val="32"/>
        </w:rPr>
        <w:t>SIVAPRASAD PAPASANI</w:t>
      </w:r>
    </w:p>
    <w:p w:rsidR="00267214" w:rsidRPr="00290F8E" w:rsidRDefault="005461B7" w:rsidP="00F771E9">
      <w:pPr>
        <w:jc w:val="center"/>
        <w:rPr>
          <w:rFonts w:asciiTheme="minorHAnsi" w:hAnsiTheme="minorHAnsi"/>
          <w:b/>
          <w:noProof/>
          <w:color w:val="0066A1"/>
          <w:sz w:val="32"/>
          <w:szCs w:val="32"/>
        </w:rPr>
      </w:pPr>
      <w:r w:rsidRPr="00290F8E">
        <w:rPr>
          <w:rFonts w:asciiTheme="minorHAnsi" w:hAnsiTheme="minorHAnsi"/>
          <w:b/>
          <w:noProof/>
          <w:color w:val="0066A1"/>
          <w:sz w:val="32"/>
          <w:szCs w:val="32"/>
        </w:rPr>
        <w:t xml:space="preserve">Full Stack </w:t>
      </w:r>
      <w:r w:rsidR="000A7546" w:rsidRPr="00290F8E">
        <w:rPr>
          <w:rFonts w:asciiTheme="minorHAnsi" w:hAnsiTheme="minorHAnsi"/>
          <w:b/>
          <w:noProof/>
          <w:color w:val="0066A1"/>
          <w:sz w:val="32"/>
          <w:szCs w:val="32"/>
        </w:rPr>
        <w:t>Java Developer</w:t>
      </w:r>
    </w:p>
    <w:p w:rsidR="00290F8E" w:rsidRPr="00290F8E" w:rsidRDefault="00290F8E" w:rsidP="00F771E9">
      <w:pPr>
        <w:jc w:val="center"/>
        <w:rPr>
          <w:rFonts w:asciiTheme="minorHAnsi" w:hAnsiTheme="minorHAnsi"/>
          <w:b/>
          <w:noProof/>
          <w:color w:val="0066A1"/>
          <w:sz w:val="32"/>
          <w:szCs w:val="32"/>
        </w:rPr>
      </w:pPr>
      <w:r w:rsidRPr="00290F8E">
        <w:rPr>
          <w:rFonts w:asciiTheme="minorHAnsi" w:hAnsiTheme="minorHAnsi"/>
          <w:b/>
          <w:sz w:val="32"/>
          <w:szCs w:val="32"/>
          <w:lang w:val="en-SG"/>
        </w:rPr>
        <w:t>Mobile: +44 7438215183</w:t>
      </w:r>
    </w:p>
    <w:p w:rsidR="002E20E1" w:rsidRPr="003C46E3" w:rsidRDefault="00267214" w:rsidP="000F55AC">
      <w:pPr>
        <w:jc w:val="center"/>
        <w:rPr>
          <w:color w:val="0000FF"/>
          <w:u w:val="single"/>
          <w:lang w:val="en-SG"/>
        </w:rPr>
      </w:pPr>
      <w:r w:rsidRPr="00290F8E">
        <w:rPr>
          <w:rFonts w:asciiTheme="minorHAnsi" w:hAnsiTheme="minorHAnsi" w:cstheme="minorHAnsi"/>
          <w:b/>
          <w:sz w:val="32"/>
          <w:szCs w:val="32"/>
          <w:lang w:val="en-SG"/>
        </w:rPr>
        <w:t>Email</w:t>
      </w:r>
      <w:r w:rsidR="00C66DC6" w:rsidRPr="00290F8E">
        <w:rPr>
          <w:rFonts w:asciiTheme="minorHAnsi" w:hAnsiTheme="minorHAnsi" w:cstheme="minorHAnsi"/>
          <w:sz w:val="32"/>
          <w:szCs w:val="32"/>
          <w:lang w:val="en-SG"/>
        </w:rPr>
        <w:t xml:space="preserve">: </w:t>
      </w:r>
      <w:r w:rsidR="00CB63DD" w:rsidRPr="00290F8E">
        <w:rPr>
          <w:rFonts w:asciiTheme="minorHAnsi" w:hAnsiTheme="minorHAnsi" w:cstheme="minorHAnsi"/>
          <w:sz w:val="32"/>
          <w:szCs w:val="32"/>
          <w:lang w:val="en-SG"/>
        </w:rPr>
        <w:t>sivaprasad.java143@gmail.com</w:t>
      </w:r>
      <w:r w:rsidR="003D3B2C" w:rsidRPr="005864AE">
        <w:rPr>
          <w:rFonts w:ascii="Verdana" w:hAnsi="Verdana"/>
          <w:noProof/>
          <w:color w:val="CC0000"/>
          <w:sz w:val="16"/>
          <w:szCs w:val="16"/>
          <w:lang w:val="en-SG" w:eastAsia="en-SG"/>
        </w:rPr>
        <w:drawing>
          <wp:inline distT="0" distB="0" distL="0" distR="0">
            <wp:extent cx="5980564" cy="45719"/>
            <wp:effectExtent l="0" t="0" r="0" b="0"/>
            <wp:docPr id="3" name="Picture 3" descr="Blauwe_lij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uwe_lij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944" cy="5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3" w:rsidRDefault="003C46E3" w:rsidP="00A35D35">
      <w:pPr>
        <w:rPr>
          <w:rFonts w:asciiTheme="minorHAnsi" w:hAnsiTheme="minorHAnsi"/>
          <w:b/>
          <w:noProof/>
          <w:color w:val="0066A1"/>
          <w:sz w:val="22"/>
          <w:szCs w:val="22"/>
        </w:rPr>
      </w:pPr>
    </w:p>
    <w:p w:rsidR="00A35D35" w:rsidRDefault="00F518B5" w:rsidP="00A35D35">
      <w:pPr>
        <w:rPr>
          <w:rFonts w:asciiTheme="minorHAnsi" w:hAnsiTheme="minorHAnsi"/>
          <w:b/>
          <w:noProof/>
          <w:color w:val="0066A1"/>
          <w:sz w:val="22"/>
          <w:szCs w:val="22"/>
        </w:rPr>
      </w:pPr>
      <w:r w:rsidRPr="00A35D35">
        <w:rPr>
          <w:rFonts w:asciiTheme="minorHAnsi" w:hAnsiTheme="minorHAnsi"/>
          <w:b/>
          <w:noProof/>
          <w:color w:val="0066A1"/>
          <w:sz w:val="22"/>
          <w:szCs w:val="22"/>
        </w:rPr>
        <w:t>PROFESSIONAL SUMMARY</w:t>
      </w:r>
    </w:p>
    <w:p w:rsidR="003C46E3" w:rsidRPr="00A35D35" w:rsidRDefault="003C46E3" w:rsidP="00A35D35">
      <w:pPr>
        <w:rPr>
          <w:rFonts w:asciiTheme="minorHAnsi" w:hAnsiTheme="minorHAnsi"/>
          <w:b/>
          <w:noProof/>
          <w:color w:val="0066A1"/>
          <w:sz w:val="22"/>
          <w:szCs w:val="22"/>
        </w:rPr>
      </w:pPr>
    </w:p>
    <w:p w:rsidR="00777A1F" w:rsidRDefault="00995A43" w:rsidP="003B3B87">
      <w:pPr>
        <w:pStyle w:val="NoSpacing"/>
        <w:numPr>
          <w:ilvl w:val="0"/>
          <w:numId w:val="43"/>
        </w:num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 xml:space="preserve">Java </w:t>
      </w:r>
      <w:r w:rsidR="00723293">
        <w:rPr>
          <w:rFonts w:asciiTheme="minorHAnsi" w:hAnsiTheme="minorHAnsi"/>
          <w:shd w:val="clear" w:color="auto" w:fill="FFFFFF"/>
        </w:rPr>
        <w:t>Consultant</w:t>
      </w:r>
      <w:r w:rsidR="000A7546">
        <w:rPr>
          <w:rFonts w:asciiTheme="minorHAnsi" w:hAnsiTheme="minorHAnsi"/>
          <w:shd w:val="clear" w:color="auto" w:fill="FFFFFF"/>
        </w:rPr>
        <w:t xml:space="preserve"> having </w:t>
      </w:r>
      <w:r w:rsidR="00B2764E">
        <w:rPr>
          <w:rFonts w:asciiTheme="minorHAnsi" w:hAnsiTheme="minorHAnsi"/>
          <w:shd w:val="clear" w:color="auto" w:fill="FFFFFF"/>
        </w:rPr>
        <w:t xml:space="preserve">around </w:t>
      </w:r>
      <w:r w:rsidR="000A7546">
        <w:rPr>
          <w:rFonts w:asciiTheme="minorHAnsi" w:hAnsiTheme="minorHAnsi"/>
          <w:shd w:val="clear" w:color="auto" w:fill="FFFFFF"/>
        </w:rPr>
        <w:t>5</w:t>
      </w:r>
      <w:r w:rsidR="002A4D4B">
        <w:rPr>
          <w:rFonts w:asciiTheme="minorHAnsi" w:hAnsiTheme="minorHAnsi"/>
          <w:shd w:val="clear" w:color="auto" w:fill="FFFFFF"/>
        </w:rPr>
        <w:t xml:space="preserve"> </w:t>
      </w:r>
      <w:r w:rsidR="00512036" w:rsidRPr="00F313FC">
        <w:rPr>
          <w:rFonts w:asciiTheme="minorHAnsi" w:hAnsiTheme="minorHAnsi"/>
          <w:shd w:val="clear" w:color="auto" w:fill="FFFFFF"/>
        </w:rPr>
        <w:t>years</w:t>
      </w:r>
      <w:r w:rsidR="00795B8D" w:rsidRPr="00F313FC">
        <w:rPr>
          <w:rFonts w:asciiTheme="minorHAnsi" w:hAnsiTheme="minorHAnsi"/>
          <w:shd w:val="clear" w:color="auto" w:fill="FFFFFF"/>
        </w:rPr>
        <w:t xml:space="preserve"> of experience in</w:t>
      </w:r>
      <w:r w:rsidR="00B2764E">
        <w:rPr>
          <w:rFonts w:asciiTheme="minorHAnsi" w:hAnsiTheme="minorHAnsi"/>
          <w:shd w:val="clear" w:color="auto" w:fill="FFFFFF"/>
        </w:rPr>
        <w:t xml:space="preserve"> developing applications with </w:t>
      </w:r>
      <w:r w:rsidR="00062F01">
        <w:rPr>
          <w:rFonts w:asciiTheme="minorHAnsi" w:hAnsiTheme="minorHAnsi"/>
          <w:b/>
          <w:shd w:val="clear" w:color="auto" w:fill="FFFFFF"/>
        </w:rPr>
        <w:t>Java/J2ee</w:t>
      </w:r>
      <w:bookmarkStart w:id="0" w:name="_GoBack"/>
      <w:bookmarkEnd w:id="0"/>
    </w:p>
    <w:p w:rsidR="00696F11" w:rsidRDefault="00696F11" w:rsidP="003B3B87">
      <w:pPr>
        <w:pStyle w:val="NoSpacing"/>
        <w:numPr>
          <w:ilvl w:val="0"/>
          <w:numId w:val="43"/>
        </w:num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 xml:space="preserve">Proficient in different architecture patterns such as </w:t>
      </w:r>
      <w:r w:rsidRPr="00696F11">
        <w:rPr>
          <w:rFonts w:asciiTheme="minorHAnsi" w:hAnsiTheme="minorHAnsi"/>
          <w:b/>
          <w:shd w:val="clear" w:color="auto" w:fill="FFFFFF"/>
        </w:rPr>
        <w:t>SOA</w:t>
      </w:r>
      <w:r>
        <w:rPr>
          <w:rFonts w:asciiTheme="minorHAnsi" w:hAnsiTheme="minorHAnsi"/>
          <w:shd w:val="clear" w:color="auto" w:fill="FFFFFF"/>
        </w:rPr>
        <w:t xml:space="preserve"> and </w:t>
      </w:r>
      <w:r w:rsidRPr="00696F11">
        <w:rPr>
          <w:rFonts w:asciiTheme="minorHAnsi" w:hAnsiTheme="minorHAnsi"/>
          <w:b/>
          <w:shd w:val="clear" w:color="auto" w:fill="FFFFFF"/>
        </w:rPr>
        <w:t>Microservice</w:t>
      </w:r>
      <w:r>
        <w:rPr>
          <w:rFonts w:asciiTheme="minorHAnsi" w:hAnsiTheme="minorHAnsi"/>
          <w:shd w:val="clear" w:color="auto" w:fill="FFFFFF"/>
        </w:rPr>
        <w:t xml:space="preserve"> using </w:t>
      </w:r>
      <w:r w:rsidRPr="00696F11">
        <w:rPr>
          <w:rFonts w:asciiTheme="minorHAnsi" w:hAnsiTheme="minorHAnsi"/>
          <w:b/>
          <w:shd w:val="clear" w:color="auto" w:fill="FFFFFF"/>
        </w:rPr>
        <w:t>Spring Echo</w:t>
      </w:r>
      <w:r>
        <w:rPr>
          <w:rFonts w:asciiTheme="minorHAnsi" w:hAnsiTheme="minorHAnsi"/>
          <w:shd w:val="clear" w:color="auto" w:fill="FFFFFF"/>
        </w:rPr>
        <w:t xml:space="preserve"> system and </w:t>
      </w:r>
      <w:r w:rsidRPr="00696F11">
        <w:rPr>
          <w:rFonts w:asciiTheme="minorHAnsi" w:hAnsiTheme="minorHAnsi"/>
          <w:b/>
          <w:shd w:val="clear" w:color="auto" w:fill="FFFFFF"/>
        </w:rPr>
        <w:t>J2ee</w:t>
      </w:r>
      <w:r>
        <w:rPr>
          <w:rFonts w:asciiTheme="minorHAnsi" w:hAnsiTheme="minorHAnsi"/>
          <w:shd w:val="clear" w:color="auto" w:fill="FFFFFF"/>
        </w:rPr>
        <w:t>.</w:t>
      </w:r>
    </w:p>
    <w:p w:rsidR="00696F11" w:rsidRPr="003200A1" w:rsidRDefault="00696F11" w:rsidP="003B3B87">
      <w:pPr>
        <w:pStyle w:val="NoSpacing"/>
        <w:numPr>
          <w:ilvl w:val="0"/>
          <w:numId w:val="43"/>
        </w:numPr>
        <w:rPr>
          <w:rFonts w:asciiTheme="minorHAnsi" w:hAnsiTheme="minorHAnsi"/>
          <w:shd w:val="clear" w:color="auto" w:fill="FFFFFF"/>
        </w:rPr>
      </w:pPr>
      <w:r w:rsidRPr="00696F11">
        <w:rPr>
          <w:rFonts w:asciiTheme="minorHAnsi" w:hAnsiTheme="minorHAnsi"/>
          <w:shd w:val="clear" w:color="auto" w:fill="FFFFFF"/>
        </w:rPr>
        <w:t xml:space="preserve">Full stack development experience using </w:t>
      </w:r>
      <w:r>
        <w:rPr>
          <w:rFonts w:asciiTheme="minorHAnsi" w:hAnsiTheme="minorHAnsi"/>
          <w:b/>
          <w:shd w:val="clear" w:color="auto" w:fill="FFFFFF"/>
        </w:rPr>
        <w:t>Spring Boot, Spring REST, Angular/React.</w:t>
      </w:r>
    </w:p>
    <w:p w:rsidR="003200A1" w:rsidRPr="003200A1" w:rsidRDefault="003200A1" w:rsidP="003B3B87">
      <w:pPr>
        <w:pStyle w:val="NoSpacing"/>
        <w:numPr>
          <w:ilvl w:val="0"/>
          <w:numId w:val="43"/>
        </w:numPr>
        <w:rPr>
          <w:rFonts w:asciiTheme="minorHAnsi" w:hAnsiTheme="minorHAnsi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Experienced in migrating legacy monolithic applications to Microservice architecture</w:t>
      </w:r>
      <w:r w:rsidR="00062F01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062F01" w:rsidRPr="00062F01" w:rsidRDefault="003200A1" w:rsidP="00E32A8A">
      <w:pPr>
        <w:pStyle w:val="NoSpacing"/>
        <w:numPr>
          <w:ilvl w:val="0"/>
          <w:numId w:val="43"/>
        </w:numPr>
        <w:rPr>
          <w:rFonts w:asciiTheme="minorHAnsi" w:hAnsiTheme="minorHAnsi"/>
          <w:shd w:val="clear" w:color="auto" w:fill="FFFFFF"/>
        </w:rPr>
      </w:pPr>
      <w:r w:rsidRPr="00062F01">
        <w:rPr>
          <w:rFonts w:ascii="Segoe UI" w:hAnsi="Segoe UI" w:cs="Segoe UI"/>
          <w:sz w:val="21"/>
          <w:szCs w:val="21"/>
          <w:shd w:val="clear" w:color="auto" w:fill="FFFFFF"/>
        </w:rPr>
        <w:t>Proficient in implementing low latenc</w:t>
      </w:r>
      <w:r w:rsidR="00062F01">
        <w:rPr>
          <w:rFonts w:ascii="Segoe UI" w:hAnsi="Segoe UI" w:cs="Segoe UI"/>
          <w:sz w:val="21"/>
          <w:szCs w:val="21"/>
          <w:shd w:val="clear" w:color="auto" w:fill="FFFFFF"/>
        </w:rPr>
        <w:t>y, highly scalable applications.</w:t>
      </w:r>
    </w:p>
    <w:p w:rsidR="00B2764E" w:rsidRDefault="00B2764E" w:rsidP="00F313FC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Efficient in working with </w:t>
      </w:r>
      <w:r w:rsidR="001F70B3" w:rsidRPr="003200A1">
        <w:rPr>
          <w:rFonts w:asciiTheme="minorHAnsi" w:hAnsiTheme="minorHAnsi"/>
          <w:b/>
        </w:rPr>
        <w:t>Oracle, MySQL</w:t>
      </w:r>
      <w:r>
        <w:rPr>
          <w:rFonts w:asciiTheme="minorHAnsi" w:hAnsiTheme="minorHAnsi"/>
        </w:rPr>
        <w:t xml:space="preserve">, and </w:t>
      </w:r>
      <w:r w:rsidRPr="00B2764E">
        <w:rPr>
          <w:rFonts w:asciiTheme="minorHAnsi" w:hAnsiTheme="minorHAnsi"/>
          <w:b/>
        </w:rPr>
        <w:t>H2</w:t>
      </w:r>
    </w:p>
    <w:p w:rsidR="00B2764E" w:rsidRDefault="001F70B3" w:rsidP="0002205F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 w:rsidRPr="00B2764E">
        <w:rPr>
          <w:rFonts w:asciiTheme="minorHAnsi" w:hAnsiTheme="minorHAnsi"/>
        </w:rPr>
        <w:t xml:space="preserve">Efficient in writing PL/SQL Stored Procedures and </w:t>
      </w:r>
      <w:r w:rsidR="00B2764E">
        <w:rPr>
          <w:rFonts w:asciiTheme="minorHAnsi" w:hAnsiTheme="minorHAnsi"/>
        </w:rPr>
        <w:t>Functions</w:t>
      </w:r>
    </w:p>
    <w:p w:rsidR="00580BF1" w:rsidRPr="00B2764E" w:rsidRDefault="00580BF1" w:rsidP="0002205F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 w:rsidRPr="00B2764E">
        <w:rPr>
          <w:rFonts w:asciiTheme="minorHAnsi" w:hAnsiTheme="minorHAnsi"/>
        </w:rPr>
        <w:t>Efficient in using different application servers like</w:t>
      </w:r>
      <w:r w:rsidR="00FE2205" w:rsidRPr="00B2764E">
        <w:rPr>
          <w:rFonts w:asciiTheme="minorHAnsi" w:hAnsiTheme="minorHAnsi"/>
        </w:rPr>
        <w:t xml:space="preserve"> </w:t>
      </w:r>
      <w:r w:rsidR="00EA1171" w:rsidRPr="00B2764E">
        <w:rPr>
          <w:rFonts w:asciiTheme="minorHAnsi" w:hAnsiTheme="minorHAnsi"/>
          <w:b/>
        </w:rPr>
        <w:t xml:space="preserve">Jboss, </w:t>
      </w:r>
      <w:r w:rsidR="00335E0F" w:rsidRPr="00B2764E">
        <w:rPr>
          <w:rFonts w:asciiTheme="minorHAnsi" w:hAnsiTheme="minorHAnsi"/>
          <w:b/>
        </w:rPr>
        <w:t>WebSphere</w:t>
      </w:r>
      <w:r w:rsidR="00FE2205" w:rsidRPr="00B2764E">
        <w:rPr>
          <w:rFonts w:asciiTheme="minorHAnsi" w:hAnsiTheme="minorHAnsi"/>
          <w:b/>
        </w:rPr>
        <w:t xml:space="preserve"> </w:t>
      </w:r>
      <w:r w:rsidRPr="00B2764E">
        <w:rPr>
          <w:rFonts w:asciiTheme="minorHAnsi" w:hAnsiTheme="minorHAnsi"/>
        </w:rPr>
        <w:t>and</w:t>
      </w:r>
      <w:r w:rsidRPr="00B2764E">
        <w:rPr>
          <w:rFonts w:asciiTheme="minorHAnsi" w:hAnsiTheme="minorHAnsi"/>
          <w:b/>
        </w:rPr>
        <w:t xml:space="preserve"> </w:t>
      </w:r>
      <w:r w:rsidR="00EC7742" w:rsidRPr="00B2764E">
        <w:rPr>
          <w:rFonts w:asciiTheme="minorHAnsi" w:hAnsiTheme="minorHAnsi"/>
          <w:b/>
        </w:rPr>
        <w:t>Apache</w:t>
      </w:r>
      <w:r w:rsidR="00FE2205" w:rsidRPr="00B2764E">
        <w:rPr>
          <w:rFonts w:asciiTheme="minorHAnsi" w:hAnsiTheme="minorHAnsi"/>
          <w:b/>
        </w:rPr>
        <w:t xml:space="preserve"> </w:t>
      </w:r>
      <w:r w:rsidR="00062F01" w:rsidRPr="00B2764E">
        <w:rPr>
          <w:rFonts w:asciiTheme="minorHAnsi" w:hAnsiTheme="minorHAnsi"/>
          <w:b/>
        </w:rPr>
        <w:t>Tomcat</w:t>
      </w:r>
      <w:r w:rsidRPr="00B2764E">
        <w:rPr>
          <w:rFonts w:asciiTheme="minorHAnsi" w:hAnsiTheme="minorHAnsi"/>
          <w:b/>
        </w:rPr>
        <w:t>.</w:t>
      </w:r>
    </w:p>
    <w:p w:rsidR="006358A7" w:rsidRPr="00F313FC" w:rsidRDefault="00580BF1" w:rsidP="00F313FC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 w:rsidRPr="00F313FC">
        <w:rPr>
          <w:rFonts w:asciiTheme="minorHAnsi" w:hAnsiTheme="minorHAnsi"/>
          <w:shd w:val="clear" w:color="auto" w:fill="FFFFFF"/>
        </w:rPr>
        <w:t>Robustness in coding multi-module based applications using</w:t>
      </w:r>
      <w:r w:rsidR="00250BDD">
        <w:rPr>
          <w:rFonts w:asciiTheme="minorHAnsi" w:hAnsiTheme="minorHAnsi"/>
          <w:shd w:val="clear" w:color="auto" w:fill="FFFFFF"/>
        </w:rPr>
        <w:t xml:space="preserve"> </w:t>
      </w:r>
      <w:r w:rsidR="00A97979" w:rsidRPr="003200A1">
        <w:rPr>
          <w:rFonts w:asciiTheme="minorHAnsi" w:hAnsiTheme="minorHAnsi"/>
          <w:b/>
          <w:shd w:val="clear" w:color="auto" w:fill="FFFFFF"/>
        </w:rPr>
        <w:t>Maven</w:t>
      </w:r>
      <w:r w:rsidR="00250BDD" w:rsidRPr="003200A1">
        <w:rPr>
          <w:rFonts w:asciiTheme="minorHAnsi" w:hAnsiTheme="minorHAnsi"/>
          <w:b/>
          <w:shd w:val="clear" w:color="auto" w:fill="FFFFFF"/>
        </w:rPr>
        <w:t xml:space="preserve"> </w:t>
      </w:r>
      <w:r w:rsidRPr="003200A1">
        <w:rPr>
          <w:rFonts w:asciiTheme="minorHAnsi" w:hAnsiTheme="minorHAnsi"/>
          <w:b/>
          <w:shd w:val="clear" w:color="auto" w:fill="FFFFFF"/>
        </w:rPr>
        <w:t>&amp;</w:t>
      </w:r>
      <w:r w:rsidR="00250BDD" w:rsidRPr="003200A1">
        <w:rPr>
          <w:rFonts w:asciiTheme="minorHAnsi" w:hAnsiTheme="minorHAnsi"/>
          <w:b/>
          <w:shd w:val="clear" w:color="auto" w:fill="FFFFFF"/>
        </w:rPr>
        <w:t xml:space="preserve"> </w:t>
      </w:r>
      <w:r w:rsidR="006358A7" w:rsidRPr="003200A1">
        <w:rPr>
          <w:rFonts w:asciiTheme="minorHAnsi" w:hAnsiTheme="minorHAnsi"/>
          <w:b/>
          <w:shd w:val="clear" w:color="auto" w:fill="FFFFFF"/>
        </w:rPr>
        <w:t>ANT</w:t>
      </w:r>
      <w:r w:rsidR="00250BDD">
        <w:rPr>
          <w:rFonts w:asciiTheme="minorHAnsi" w:hAnsiTheme="minorHAnsi"/>
          <w:shd w:val="clear" w:color="auto" w:fill="FFFFFF"/>
        </w:rPr>
        <w:t xml:space="preserve"> </w:t>
      </w:r>
      <w:r w:rsidR="0083147C" w:rsidRPr="00F313FC">
        <w:rPr>
          <w:rFonts w:asciiTheme="minorHAnsi" w:hAnsiTheme="minorHAnsi"/>
          <w:shd w:val="clear" w:color="auto" w:fill="FFFFFF"/>
        </w:rPr>
        <w:t>build tools</w:t>
      </w:r>
      <w:r w:rsidR="001601C4" w:rsidRPr="00F313FC">
        <w:rPr>
          <w:rFonts w:asciiTheme="minorHAnsi" w:hAnsiTheme="minorHAnsi"/>
          <w:shd w:val="clear" w:color="auto" w:fill="FFFFFF"/>
        </w:rPr>
        <w:t>.</w:t>
      </w:r>
    </w:p>
    <w:p w:rsidR="00053567" w:rsidRPr="00F313FC" w:rsidRDefault="00053567" w:rsidP="00F313FC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 w:rsidRPr="00F313FC">
        <w:rPr>
          <w:rFonts w:asciiTheme="minorHAnsi" w:hAnsiTheme="minorHAnsi"/>
        </w:rPr>
        <w:t xml:space="preserve">Involved in </w:t>
      </w:r>
      <w:r w:rsidR="00250BDD" w:rsidRPr="00F313FC">
        <w:rPr>
          <w:rFonts w:asciiTheme="minorHAnsi" w:hAnsiTheme="minorHAnsi"/>
        </w:rPr>
        <w:t>programming</w:t>
      </w:r>
      <w:r w:rsidRPr="00F313FC">
        <w:rPr>
          <w:rFonts w:asciiTheme="minorHAnsi" w:hAnsiTheme="minorHAnsi"/>
        </w:rPr>
        <w:t xml:space="preserve"> complex batches to read/write</w:t>
      </w:r>
      <w:r w:rsidR="00250BDD">
        <w:rPr>
          <w:rFonts w:asciiTheme="minorHAnsi" w:hAnsiTheme="minorHAnsi"/>
        </w:rPr>
        <w:t xml:space="preserve"> </w:t>
      </w:r>
      <w:r w:rsidRPr="00F313FC">
        <w:rPr>
          <w:rFonts w:asciiTheme="minorHAnsi" w:hAnsiTheme="minorHAnsi"/>
        </w:rPr>
        <w:t xml:space="preserve">to different file formats using </w:t>
      </w:r>
      <w:r w:rsidR="00205F42" w:rsidRPr="003200A1">
        <w:rPr>
          <w:rFonts w:asciiTheme="minorHAnsi" w:hAnsiTheme="minorHAnsi"/>
          <w:b/>
        </w:rPr>
        <w:t>Spri</w:t>
      </w:r>
      <w:r w:rsidR="00B2764E">
        <w:rPr>
          <w:rFonts w:asciiTheme="minorHAnsi" w:hAnsiTheme="minorHAnsi"/>
          <w:b/>
        </w:rPr>
        <w:t>n</w:t>
      </w:r>
      <w:r w:rsidR="00205F42" w:rsidRPr="003200A1">
        <w:rPr>
          <w:rFonts w:asciiTheme="minorHAnsi" w:hAnsiTheme="minorHAnsi"/>
          <w:b/>
        </w:rPr>
        <w:t>g Batch</w:t>
      </w:r>
      <w:r w:rsidRPr="003200A1">
        <w:rPr>
          <w:rFonts w:asciiTheme="minorHAnsi" w:hAnsiTheme="minorHAnsi"/>
          <w:b/>
        </w:rPr>
        <w:t xml:space="preserve"> and </w:t>
      </w:r>
      <w:r w:rsidR="009772F8" w:rsidRPr="003200A1">
        <w:rPr>
          <w:rFonts w:asciiTheme="minorHAnsi" w:hAnsiTheme="minorHAnsi"/>
          <w:b/>
        </w:rPr>
        <w:t>E</w:t>
      </w:r>
      <w:r w:rsidR="00205F42" w:rsidRPr="003200A1">
        <w:rPr>
          <w:rFonts w:asciiTheme="minorHAnsi" w:hAnsiTheme="minorHAnsi"/>
          <w:b/>
        </w:rPr>
        <w:t>xecutor service</w:t>
      </w:r>
      <w:r w:rsidRPr="003B3B87">
        <w:rPr>
          <w:rFonts w:asciiTheme="minorHAnsi" w:hAnsiTheme="minorHAnsi"/>
        </w:rPr>
        <w:t>.</w:t>
      </w:r>
    </w:p>
    <w:p w:rsidR="00C54918" w:rsidRPr="003B3B87" w:rsidRDefault="00085862" w:rsidP="00F313FC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 w:rsidRPr="00F313FC">
        <w:rPr>
          <w:rFonts w:asciiTheme="minorHAnsi" w:hAnsiTheme="minorHAnsi"/>
        </w:rPr>
        <w:t xml:space="preserve">Having an </w:t>
      </w:r>
      <w:r w:rsidR="00C54918" w:rsidRPr="00F313FC">
        <w:rPr>
          <w:rFonts w:asciiTheme="minorHAnsi" w:hAnsiTheme="minorHAnsi"/>
        </w:rPr>
        <w:t>experience in writing Unit and Integration tests using</w:t>
      </w:r>
      <w:r w:rsidR="00250BDD">
        <w:rPr>
          <w:rFonts w:asciiTheme="minorHAnsi" w:hAnsiTheme="minorHAnsi"/>
        </w:rPr>
        <w:t xml:space="preserve"> </w:t>
      </w:r>
      <w:r w:rsidR="00A46F59" w:rsidRPr="003200A1">
        <w:rPr>
          <w:rFonts w:asciiTheme="minorHAnsi" w:hAnsiTheme="minorHAnsi"/>
          <w:b/>
        </w:rPr>
        <w:t>Junit</w:t>
      </w:r>
      <w:r w:rsidR="005E4D70">
        <w:rPr>
          <w:rFonts w:asciiTheme="minorHAnsi" w:hAnsiTheme="minorHAnsi"/>
          <w:b/>
        </w:rPr>
        <w:t xml:space="preserve"> and</w:t>
      </w:r>
      <w:r w:rsidR="00C54918" w:rsidRPr="003200A1">
        <w:rPr>
          <w:rFonts w:asciiTheme="minorHAnsi" w:hAnsiTheme="minorHAnsi"/>
          <w:b/>
        </w:rPr>
        <w:t xml:space="preserve"> </w:t>
      </w:r>
      <w:r w:rsidR="00D957FA" w:rsidRPr="003200A1">
        <w:rPr>
          <w:rFonts w:asciiTheme="minorHAnsi" w:hAnsiTheme="minorHAnsi"/>
          <w:b/>
        </w:rPr>
        <w:t>Mockito</w:t>
      </w:r>
      <w:r w:rsidR="005E4D70">
        <w:rPr>
          <w:rFonts w:asciiTheme="minorHAnsi" w:hAnsiTheme="minorHAnsi"/>
          <w:b/>
        </w:rPr>
        <w:t xml:space="preserve"> </w:t>
      </w:r>
      <w:r w:rsidR="00C54918" w:rsidRPr="003200A1">
        <w:rPr>
          <w:rFonts w:asciiTheme="minorHAnsi" w:hAnsiTheme="minorHAnsi"/>
          <w:b/>
        </w:rPr>
        <w:t>.</w:t>
      </w:r>
    </w:p>
    <w:p w:rsidR="009B5AA5" w:rsidRPr="00F313FC" w:rsidRDefault="009B5AA5" w:rsidP="00F313FC">
      <w:pPr>
        <w:pStyle w:val="NoSpacing"/>
        <w:numPr>
          <w:ilvl w:val="0"/>
          <w:numId w:val="43"/>
        </w:numPr>
        <w:rPr>
          <w:rFonts w:asciiTheme="minorHAnsi" w:hAnsiTheme="minorHAnsi"/>
        </w:rPr>
      </w:pPr>
      <w:r w:rsidRPr="00F313FC">
        <w:rPr>
          <w:rFonts w:asciiTheme="minorHAnsi" w:hAnsiTheme="minorHAnsi"/>
          <w:shd w:val="clear" w:color="auto" w:fill="FFFFFF"/>
        </w:rPr>
        <w:t xml:space="preserve">Experienced in implementing/ consuming web services using </w:t>
      </w:r>
      <w:r w:rsidRPr="003200A1">
        <w:rPr>
          <w:rFonts w:asciiTheme="minorHAnsi" w:hAnsiTheme="minorHAnsi"/>
          <w:b/>
          <w:shd w:val="clear" w:color="auto" w:fill="FFFFFF"/>
        </w:rPr>
        <w:t>JAX-WS and JAX-RS</w:t>
      </w:r>
      <w:r w:rsidR="00284A1E" w:rsidRPr="003B3B87">
        <w:rPr>
          <w:rFonts w:asciiTheme="minorHAnsi" w:hAnsiTheme="minorHAnsi"/>
          <w:shd w:val="clear" w:color="auto" w:fill="FFFFFF"/>
        </w:rPr>
        <w:t>.</w:t>
      </w:r>
    </w:p>
    <w:p w:rsidR="003B3B87" w:rsidRDefault="003B3B87" w:rsidP="003B3B87">
      <w:pPr>
        <w:pStyle w:val="NoSpacing"/>
        <w:ind w:left="360"/>
        <w:rPr>
          <w:rFonts w:asciiTheme="minorHAnsi" w:hAnsiTheme="minorHAnsi"/>
        </w:rPr>
      </w:pPr>
    </w:p>
    <w:p w:rsidR="00064565" w:rsidRPr="001868E4" w:rsidRDefault="001868E4" w:rsidP="001868E4">
      <w:pPr>
        <w:rPr>
          <w:rFonts w:asciiTheme="minorHAnsi" w:hAnsiTheme="minorHAnsi"/>
          <w:b/>
          <w:noProof/>
          <w:color w:val="0066A1"/>
          <w:sz w:val="22"/>
          <w:szCs w:val="22"/>
        </w:rPr>
      </w:pPr>
      <w:r w:rsidRPr="001868E4">
        <w:rPr>
          <w:rFonts w:asciiTheme="minorHAnsi" w:hAnsiTheme="minorHAnsi"/>
          <w:b/>
          <w:noProof/>
          <w:color w:val="0066A1"/>
          <w:sz w:val="22"/>
          <w:szCs w:val="22"/>
        </w:rPr>
        <w:t>EDUCATION QUALIFICATION:</w:t>
      </w:r>
    </w:p>
    <w:p w:rsidR="001868E4" w:rsidRPr="001868E4" w:rsidRDefault="00BE7602" w:rsidP="001868E4">
      <w:pPr>
        <w:pStyle w:val="NoSpacing"/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1868E4">
        <w:rPr>
          <w:rFonts w:asciiTheme="minorHAnsi" w:hAnsiTheme="minorHAnsi"/>
        </w:rPr>
        <w:t>Bachelor</w:t>
      </w:r>
      <w:r>
        <w:rPr>
          <w:rFonts w:asciiTheme="minorHAnsi" w:hAnsiTheme="minorHAnsi"/>
        </w:rPr>
        <w:t>s in</w:t>
      </w:r>
      <w:r w:rsidR="001868E4">
        <w:rPr>
          <w:rFonts w:asciiTheme="minorHAnsi" w:hAnsiTheme="minorHAnsi"/>
        </w:rPr>
        <w:t xml:space="preserve"> Information Technology from </w:t>
      </w:r>
      <w:r>
        <w:rPr>
          <w:rFonts w:asciiTheme="minorHAnsi" w:hAnsiTheme="minorHAnsi"/>
        </w:rPr>
        <w:t>“</w:t>
      </w:r>
      <w:r w:rsidR="00AF6D93">
        <w:rPr>
          <w:rFonts w:asciiTheme="minorHAnsi" w:hAnsiTheme="minorHAnsi"/>
          <w:b/>
        </w:rPr>
        <w:t>Bapatla Engineering C</w:t>
      </w:r>
      <w:r w:rsidR="001868E4" w:rsidRPr="001868E4">
        <w:rPr>
          <w:rFonts w:asciiTheme="minorHAnsi" w:hAnsiTheme="minorHAnsi"/>
          <w:b/>
        </w:rPr>
        <w:t>ollege</w:t>
      </w:r>
      <w:r>
        <w:rPr>
          <w:rFonts w:asciiTheme="minorHAnsi" w:hAnsiTheme="minorHAnsi"/>
          <w:b/>
        </w:rPr>
        <w:t>”</w:t>
      </w:r>
      <w:r w:rsidR="001868E4">
        <w:rPr>
          <w:rFonts w:asciiTheme="minorHAnsi" w:hAnsiTheme="minorHAnsi"/>
        </w:rPr>
        <w:t xml:space="preserve"> (2011 to 2015). </w:t>
      </w:r>
    </w:p>
    <w:p w:rsidR="00390EF1" w:rsidRPr="00F739AE" w:rsidRDefault="00390EF1" w:rsidP="004C242B">
      <w:pPr>
        <w:pStyle w:val="NoSpacing"/>
        <w:rPr>
          <w:rFonts w:asciiTheme="minorHAnsi" w:hAnsiTheme="minorHAnsi"/>
        </w:rPr>
      </w:pPr>
    </w:p>
    <w:p w:rsidR="001B13EC" w:rsidRDefault="00882034" w:rsidP="00390EF1">
      <w:pPr>
        <w:rPr>
          <w:rFonts w:asciiTheme="minorHAnsi" w:hAnsiTheme="minorHAnsi"/>
        </w:rPr>
      </w:pPr>
      <w:r w:rsidRPr="00390EF1">
        <w:rPr>
          <w:rFonts w:asciiTheme="minorHAnsi" w:hAnsiTheme="minorHAnsi"/>
          <w:b/>
          <w:noProof/>
          <w:color w:val="0066A1"/>
          <w:sz w:val="22"/>
          <w:szCs w:val="22"/>
        </w:rPr>
        <w:t>DOMAIN EXPERTISE</w:t>
      </w:r>
    </w:p>
    <w:p w:rsidR="002C2CD3" w:rsidRPr="002C2CD3" w:rsidRDefault="002C2CD3" w:rsidP="002C2CD3"/>
    <w:tbl>
      <w:tblPr>
        <w:tblStyle w:val="TableGrid"/>
        <w:tblW w:w="4492" w:type="pct"/>
        <w:tblInd w:w="250" w:type="dxa"/>
        <w:tblLook w:val="04A0" w:firstRow="1" w:lastRow="0" w:firstColumn="1" w:lastColumn="0" w:noHBand="0" w:noVBand="1"/>
      </w:tblPr>
      <w:tblGrid>
        <w:gridCol w:w="1493"/>
        <w:gridCol w:w="7110"/>
      </w:tblGrid>
      <w:tr w:rsidR="002C2CD3" w:rsidTr="00E0073C">
        <w:trPr>
          <w:trHeight w:val="493"/>
        </w:trPr>
        <w:tc>
          <w:tcPr>
            <w:tcW w:w="868" w:type="pct"/>
          </w:tcPr>
          <w:p w:rsidR="002C2CD3" w:rsidRPr="007F27E2" w:rsidRDefault="00216521" w:rsidP="00CA037A">
            <w:pPr>
              <w:spacing w:line="360" w:lineRule="auto"/>
              <w:ind w:right="-288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Banking</w:t>
            </w:r>
          </w:p>
        </w:tc>
        <w:tc>
          <w:tcPr>
            <w:tcW w:w="4132" w:type="pct"/>
          </w:tcPr>
          <w:p w:rsidR="004C242B" w:rsidRPr="00722B0E" w:rsidRDefault="002C2CD3" w:rsidP="00722B0E">
            <w:pPr>
              <w:pStyle w:val="ListParagraph"/>
              <w:numPr>
                <w:ilvl w:val="0"/>
                <w:numId w:val="45"/>
              </w:numPr>
              <w:spacing w:line="360" w:lineRule="auto"/>
              <w:ind w:right="-288"/>
              <w:jc w:val="both"/>
              <w:rPr>
                <w:sz w:val="24"/>
                <w:szCs w:val="24"/>
              </w:rPr>
            </w:pPr>
            <w:r w:rsidRPr="007F27E2">
              <w:rPr>
                <w:sz w:val="24"/>
                <w:szCs w:val="24"/>
              </w:rPr>
              <w:t>Payment Card Processing</w:t>
            </w:r>
            <w:r w:rsidR="004E2C84" w:rsidRPr="007F27E2">
              <w:rPr>
                <w:sz w:val="24"/>
                <w:szCs w:val="24"/>
              </w:rPr>
              <w:t xml:space="preserve"> (</w:t>
            </w:r>
            <w:r w:rsidR="00B45982" w:rsidRPr="007F27E2">
              <w:rPr>
                <w:sz w:val="24"/>
                <w:szCs w:val="24"/>
              </w:rPr>
              <w:t xml:space="preserve"> Card </w:t>
            </w:r>
            <w:r w:rsidR="006F68F5">
              <w:rPr>
                <w:sz w:val="24"/>
                <w:szCs w:val="24"/>
              </w:rPr>
              <w:t xml:space="preserve">Issuing and </w:t>
            </w:r>
            <w:r w:rsidR="00FA5872">
              <w:rPr>
                <w:sz w:val="24"/>
                <w:szCs w:val="24"/>
              </w:rPr>
              <w:t>Acquiring</w:t>
            </w:r>
            <w:r w:rsidR="006F68F5">
              <w:rPr>
                <w:sz w:val="24"/>
                <w:szCs w:val="24"/>
              </w:rPr>
              <w:t>)</w:t>
            </w:r>
          </w:p>
        </w:tc>
      </w:tr>
    </w:tbl>
    <w:p w:rsidR="002C2CD3" w:rsidRDefault="002C2CD3" w:rsidP="00CA037A">
      <w:pPr>
        <w:spacing w:line="360" w:lineRule="auto"/>
        <w:ind w:right="-288"/>
        <w:jc w:val="both"/>
        <w:rPr>
          <w:rFonts w:asciiTheme="minorHAnsi" w:hAnsiTheme="minorHAnsi"/>
          <w:b/>
        </w:rPr>
      </w:pPr>
    </w:p>
    <w:p w:rsidR="000114F6" w:rsidRDefault="002D18D7" w:rsidP="00E0073C">
      <w:pPr>
        <w:rPr>
          <w:rFonts w:asciiTheme="minorHAnsi" w:hAnsiTheme="minorHAnsi"/>
          <w:b/>
          <w:noProof/>
          <w:color w:val="0066A1"/>
          <w:sz w:val="22"/>
          <w:szCs w:val="22"/>
        </w:rPr>
      </w:pPr>
      <w:r w:rsidRPr="002D18D7">
        <w:rPr>
          <w:rFonts w:asciiTheme="minorHAnsi" w:hAnsiTheme="minorHAnsi"/>
          <w:b/>
          <w:noProof/>
          <w:color w:val="0066A1"/>
          <w:sz w:val="22"/>
          <w:szCs w:val="22"/>
        </w:rPr>
        <w:t>EMPLOYMENT HISTORY</w:t>
      </w:r>
      <w:r w:rsidR="00E0073C">
        <w:rPr>
          <w:rFonts w:asciiTheme="minorHAnsi" w:hAnsiTheme="minorHAnsi"/>
          <w:b/>
          <w:noProof/>
          <w:color w:val="0066A1"/>
          <w:sz w:val="22"/>
          <w:szCs w:val="22"/>
        </w:rPr>
        <w:t>:</w:t>
      </w:r>
    </w:p>
    <w:p w:rsidR="00E0073C" w:rsidRPr="00E0073C" w:rsidRDefault="00E0073C" w:rsidP="00E0073C">
      <w:pPr>
        <w:rPr>
          <w:rFonts w:asciiTheme="minorHAnsi" w:hAnsiTheme="minorHAnsi"/>
          <w:b/>
          <w:noProof/>
          <w:color w:val="0066A1"/>
          <w:sz w:val="22"/>
          <w:szCs w:val="22"/>
        </w:rPr>
      </w:pPr>
    </w:p>
    <w:p w:rsidR="001868E4" w:rsidRDefault="001868E4" w:rsidP="001868E4">
      <w:pPr>
        <w:pStyle w:val="ListParagraph"/>
        <w:widowControl w:val="0"/>
        <w:numPr>
          <w:ilvl w:val="0"/>
          <w:numId w:val="47"/>
        </w:numPr>
        <w:tabs>
          <w:tab w:val="left" w:pos="840"/>
          <w:tab w:val="left" w:pos="841"/>
        </w:tabs>
        <w:autoSpaceDE w:val="0"/>
        <w:autoSpaceDN w:val="0"/>
        <w:spacing w:before="2" w:after="0" w:line="242" w:lineRule="auto"/>
        <w:ind w:right="1085"/>
        <w:contextualSpacing w:val="0"/>
        <w:rPr>
          <w:sz w:val="24"/>
        </w:rPr>
      </w:pPr>
      <w:r>
        <w:rPr>
          <w:sz w:val="24"/>
        </w:rPr>
        <w:t xml:space="preserve">Worked as a </w:t>
      </w:r>
      <w:r w:rsidRPr="001868E4">
        <w:rPr>
          <w:b/>
          <w:sz w:val="24"/>
        </w:rPr>
        <w:t>J</w:t>
      </w:r>
      <w:r>
        <w:rPr>
          <w:b/>
          <w:sz w:val="24"/>
        </w:rPr>
        <w:t>ava</w:t>
      </w:r>
      <w:r w:rsidRPr="001868E4">
        <w:rPr>
          <w:b/>
          <w:sz w:val="24"/>
        </w:rPr>
        <w:t xml:space="preserve"> Developer</w:t>
      </w:r>
      <w:r w:rsidRPr="00102722">
        <w:rPr>
          <w:sz w:val="24"/>
        </w:rPr>
        <w:t xml:space="preserve"> in </w:t>
      </w:r>
      <w:r w:rsidRPr="001868E4">
        <w:rPr>
          <w:b/>
          <w:sz w:val="24"/>
        </w:rPr>
        <w:t>Signant Health</w:t>
      </w:r>
      <w:r>
        <w:rPr>
          <w:sz w:val="24"/>
        </w:rPr>
        <w:t xml:space="preserve">, </w:t>
      </w:r>
      <w:r w:rsidRPr="001868E4">
        <w:rPr>
          <w:b/>
          <w:sz w:val="24"/>
        </w:rPr>
        <w:t>Hyderbad</w:t>
      </w:r>
      <w:r>
        <w:rPr>
          <w:sz w:val="24"/>
        </w:rPr>
        <w:t xml:space="preserve">, India from December 2017 to </w:t>
      </w:r>
      <w:r w:rsidR="001A5408">
        <w:rPr>
          <w:sz w:val="24"/>
        </w:rPr>
        <w:t>June</w:t>
      </w:r>
      <w:r>
        <w:rPr>
          <w:sz w:val="24"/>
        </w:rPr>
        <w:t xml:space="preserve"> 2022</w:t>
      </w:r>
      <w:r w:rsidRPr="00102722">
        <w:rPr>
          <w:sz w:val="24"/>
        </w:rPr>
        <w:t>.</w:t>
      </w:r>
    </w:p>
    <w:p w:rsidR="001868E4" w:rsidRDefault="001868E4" w:rsidP="001868E4">
      <w:pPr>
        <w:pStyle w:val="ListParagraph"/>
        <w:widowControl w:val="0"/>
        <w:numPr>
          <w:ilvl w:val="0"/>
          <w:numId w:val="47"/>
        </w:numPr>
        <w:tabs>
          <w:tab w:val="left" w:pos="840"/>
          <w:tab w:val="left" w:pos="841"/>
        </w:tabs>
        <w:autoSpaceDE w:val="0"/>
        <w:autoSpaceDN w:val="0"/>
        <w:spacing w:before="2" w:after="0" w:line="242" w:lineRule="auto"/>
        <w:ind w:right="1085"/>
        <w:contextualSpacing w:val="0"/>
        <w:rPr>
          <w:sz w:val="24"/>
        </w:rPr>
      </w:pPr>
      <w:r>
        <w:rPr>
          <w:sz w:val="24"/>
        </w:rPr>
        <w:t xml:space="preserve">Worked as a Junior Java Developer </w:t>
      </w:r>
      <w:r w:rsidRPr="00102722">
        <w:rPr>
          <w:sz w:val="24"/>
        </w:rPr>
        <w:t xml:space="preserve">in </w:t>
      </w:r>
      <w:r w:rsidRPr="001868E4">
        <w:rPr>
          <w:b/>
          <w:sz w:val="24"/>
        </w:rPr>
        <w:t>ValueLabs  PVT LTD</w:t>
      </w:r>
      <w:r>
        <w:rPr>
          <w:sz w:val="24"/>
        </w:rPr>
        <w:t xml:space="preserve">, </w:t>
      </w:r>
      <w:r w:rsidRPr="001868E4">
        <w:rPr>
          <w:b/>
          <w:sz w:val="24"/>
        </w:rPr>
        <w:t>Hyderbad</w:t>
      </w:r>
      <w:r>
        <w:rPr>
          <w:sz w:val="24"/>
        </w:rPr>
        <w:t>, India from</w:t>
      </w:r>
      <w:r w:rsidR="00E0073C">
        <w:rPr>
          <w:sz w:val="24"/>
        </w:rPr>
        <w:t xml:space="preserve"> </w:t>
      </w:r>
      <w:r>
        <w:rPr>
          <w:sz w:val="24"/>
        </w:rPr>
        <w:t>August 2016</w:t>
      </w:r>
      <w:r w:rsidRPr="00102722">
        <w:rPr>
          <w:sz w:val="24"/>
        </w:rPr>
        <w:t xml:space="preserve"> to </w:t>
      </w:r>
      <w:r>
        <w:rPr>
          <w:sz w:val="24"/>
        </w:rPr>
        <w:t>November 2017.</w:t>
      </w:r>
    </w:p>
    <w:p w:rsidR="00267214" w:rsidRPr="0033083F" w:rsidRDefault="00267214" w:rsidP="003339BA">
      <w:pPr>
        <w:tabs>
          <w:tab w:val="left" w:pos="2127"/>
        </w:tabs>
        <w:autoSpaceDE w:val="0"/>
        <w:autoSpaceDN w:val="0"/>
        <w:adjustRightInd w:val="0"/>
        <w:spacing w:before="60" w:line="360" w:lineRule="auto"/>
        <w:jc w:val="both"/>
        <w:rPr>
          <w:rFonts w:ascii="Verdana" w:hAnsi="Verdana"/>
          <w:sz w:val="22"/>
          <w:szCs w:val="22"/>
        </w:rPr>
      </w:pPr>
      <w:r w:rsidRPr="0033083F">
        <w:rPr>
          <w:rFonts w:ascii="Verdana" w:hAnsi="Verdana"/>
          <w:sz w:val="22"/>
          <w:szCs w:val="22"/>
        </w:rPr>
        <w:tab/>
      </w:r>
    </w:p>
    <w:p w:rsidR="00577A18" w:rsidRPr="00997BFB" w:rsidRDefault="00997BFB" w:rsidP="00997BFB">
      <w:pPr>
        <w:rPr>
          <w:rFonts w:asciiTheme="minorHAnsi" w:hAnsiTheme="minorHAnsi"/>
          <w:b/>
          <w:noProof/>
          <w:color w:val="0066A1"/>
          <w:sz w:val="22"/>
          <w:szCs w:val="22"/>
        </w:rPr>
      </w:pPr>
      <w:r w:rsidRPr="00997BFB">
        <w:rPr>
          <w:rFonts w:asciiTheme="minorHAnsi" w:hAnsiTheme="minorHAnsi"/>
          <w:b/>
          <w:noProof/>
          <w:color w:val="0066A1"/>
          <w:sz w:val="22"/>
          <w:szCs w:val="22"/>
        </w:rPr>
        <w:t>SKILLS &amp; COMPETENCIES</w:t>
      </w:r>
    </w:p>
    <w:p w:rsidR="00064565" w:rsidRPr="00155E77" w:rsidRDefault="00064565" w:rsidP="00CA037A">
      <w:pPr>
        <w:spacing w:line="360" w:lineRule="auto"/>
        <w:jc w:val="both"/>
        <w:rPr>
          <w:rFonts w:asciiTheme="minorHAnsi" w:hAnsiTheme="minorHAnsi"/>
        </w:rPr>
      </w:pPr>
    </w:p>
    <w:tbl>
      <w:tblPr>
        <w:tblW w:w="937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6660"/>
      </w:tblGrid>
      <w:tr w:rsidR="00064565" w:rsidRPr="00155E77" w:rsidTr="00AF61B2">
        <w:trPr>
          <w:trHeight w:val="405"/>
        </w:trPr>
        <w:tc>
          <w:tcPr>
            <w:tcW w:w="2715" w:type="dxa"/>
          </w:tcPr>
          <w:p w:rsidR="00064565" w:rsidRPr="00155E77" w:rsidRDefault="00064565" w:rsidP="00CA037A">
            <w:pPr>
              <w:spacing w:line="360" w:lineRule="auto"/>
              <w:ind w:left="118"/>
              <w:jc w:val="both"/>
              <w:rPr>
                <w:rFonts w:asciiTheme="minorHAnsi" w:hAnsiTheme="minorHAnsi"/>
                <w:b/>
              </w:rPr>
            </w:pPr>
            <w:r w:rsidRPr="00155E77">
              <w:rPr>
                <w:rFonts w:asciiTheme="minorHAnsi" w:hAnsiTheme="minorHAnsi"/>
                <w:b/>
              </w:rPr>
              <w:lastRenderedPageBreak/>
              <w:t>Steam</w:t>
            </w:r>
          </w:p>
        </w:tc>
        <w:tc>
          <w:tcPr>
            <w:tcW w:w="6660" w:type="dxa"/>
          </w:tcPr>
          <w:p w:rsidR="00064565" w:rsidRPr="00155E77" w:rsidRDefault="00064565" w:rsidP="00CA037A">
            <w:pPr>
              <w:spacing w:line="360" w:lineRule="auto"/>
              <w:ind w:left="118"/>
              <w:jc w:val="both"/>
              <w:rPr>
                <w:rFonts w:asciiTheme="minorHAnsi" w:hAnsiTheme="minorHAnsi"/>
                <w:b/>
              </w:rPr>
            </w:pPr>
            <w:r w:rsidRPr="00155E77">
              <w:rPr>
                <w:rFonts w:asciiTheme="minorHAnsi" w:hAnsiTheme="minorHAnsi"/>
                <w:b/>
              </w:rPr>
              <w:t>Experience</w:t>
            </w:r>
          </w:p>
        </w:tc>
      </w:tr>
      <w:tr w:rsidR="00077507" w:rsidRPr="003A7ACF" w:rsidTr="00AF61B2">
        <w:trPr>
          <w:trHeight w:val="405"/>
        </w:trPr>
        <w:tc>
          <w:tcPr>
            <w:tcW w:w="2715" w:type="dxa"/>
          </w:tcPr>
          <w:p w:rsidR="00077507" w:rsidRPr="00155E77" w:rsidRDefault="00904993" w:rsidP="00AF2B0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Automation </w:t>
            </w:r>
            <w:r w:rsidR="00AF2B0D">
              <w:rPr>
                <w:rFonts w:asciiTheme="minorHAnsi" w:hAnsiTheme="minorHAnsi"/>
              </w:rPr>
              <w:t>Tools</w:t>
            </w:r>
          </w:p>
        </w:tc>
        <w:tc>
          <w:tcPr>
            <w:tcW w:w="6660" w:type="dxa"/>
          </w:tcPr>
          <w:p w:rsidR="00077507" w:rsidRPr="000B70FD" w:rsidRDefault="002A1D2C" w:rsidP="00762C69">
            <w:pPr>
              <w:spacing w:line="360" w:lineRule="auto"/>
              <w:jc w:val="both"/>
              <w:rPr>
                <w:rFonts w:asciiTheme="minorHAnsi" w:hAnsiTheme="minorHAnsi"/>
                <w:lang w:val="fr-FR"/>
              </w:rPr>
            </w:pPr>
            <w:r w:rsidRPr="000B70FD">
              <w:rPr>
                <w:rFonts w:asciiTheme="minorHAnsi" w:hAnsiTheme="minorHAnsi"/>
                <w:lang w:val="fr-FR"/>
              </w:rPr>
              <w:t xml:space="preserve"> Jenkins</w:t>
            </w:r>
            <w:r w:rsidR="00342FF9" w:rsidRPr="000B70FD">
              <w:rPr>
                <w:rFonts w:asciiTheme="minorHAnsi" w:hAnsiTheme="minorHAnsi"/>
                <w:lang w:val="fr-FR"/>
              </w:rPr>
              <w:t xml:space="preserve">2, </w:t>
            </w:r>
            <w:r w:rsidR="00A228BF" w:rsidRPr="000B70FD">
              <w:rPr>
                <w:rFonts w:asciiTheme="minorHAnsi" w:hAnsiTheme="minorHAnsi"/>
                <w:lang w:val="fr-FR"/>
              </w:rPr>
              <w:t>Maven,</w:t>
            </w:r>
            <w:r w:rsidR="009F0758">
              <w:rPr>
                <w:rFonts w:asciiTheme="minorHAnsi" w:hAnsiTheme="minorHAnsi"/>
                <w:lang w:val="fr-FR"/>
              </w:rPr>
              <w:t xml:space="preserve"> Gradle</w:t>
            </w:r>
            <w:r w:rsidR="00C80F34">
              <w:rPr>
                <w:rFonts w:asciiTheme="minorHAnsi" w:hAnsiTheme="minorHAnsi"/>
                <w:lang w:val="fr-FR"/>
              </w:rPr>
              <w:t>,</w:t>
            </w:r>
            <w:r w:rsidR="00A01626">
              <w:rPr>
                <w:rFonts w:asciiTheme="minorHAnsi" w:hAnsiTheme="minorHAnsi"/>
                <w:lang w:val="fr-FR"/>
              </w:rPr>
              <w:t xml:space="preserve"> Sonar Qube</w:t>
            </w:r>
            <w:r w:rsidR="00A228BF" w:rsidRPr="000B70FD">
              <w:rPr>
                <w:rFonts w:asciiTheme="minorHAnsi" w:hAnsiTheme="minorHAnsi"/>
                <w:lang w:val="fr-FR"/>
              </w:rPr>
              <w:t xml:space="preserve">. </w:t>
            </w:r>
          </w:p>
        </w:tc>
      </w:tr>
      <w:tr w:rsidR="00064565" w:rsidRPr="00155E77" w:rsidTr="00AF61B2">
        <w:trPr>
          <w:trHeight w:val="405"/>
        </w:trPr>
        <w:tc>
          <w:tcPr>
            <w:tcW w:w="2715" w:type="dxa"/>
          </w:tcPr>
          <w:p w:rsidR="00064565" w:rsidRPr="00155E77" w:rsidRDefault="00064565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Programming Languages</w:t>
            </w:r>
          </w:p>
        </w:tc>
        <w:tc>
          <w:tcPr>
            <w:tcW w:w="6660" w:type="dxa"/>
          </w:tcPr>
          <w:p w:rsidR="00064565" w:rsidRPr="00155E77" w:rsidRDefault="00064565" w:rsidP="00762C69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 xml:space="preserve">C, </w:t>
            </w:r>
            <w:r w:rsidR="00203319">
              <w:rPr>
                <w:rFonts w:asciiTheme="minorHAnsi" w:hAnsiTheme="minorHAnsi"/>
              </w:rPr>
              <w:t>Java</w:t>
            </w:r>
            <w:r w:rsidR="00A01626">
              <w:rPr>
                <w:rFonts w:asciiTheme="minorHAnsi" w:hAnsiTheme="minorHAnsi"/>
              </w:rPr>
              <w:t>.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Operating Systems</w:t>
            </w:r>
          </w:p>
        </w:tc>
        <w:tc>
          <w:tcPr>
            <w:tcW w:w="6660" w:type="dxa"/>
          </w:tcPr>
          <w:p w:rsidR="00042C04" w:rsidRPr="00155E77" w:rsidRDefault="00A01626" w:rsidP="00762C69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Windows, </w:t>
            </w:r>
            <w:r w:rsidR="00042C04">
              <w:rPr>
                <w:rFonts w:asciiTheme="minorHAnsi" w:hAnsiTheme="minorHAnsi"/>
              </w:rPr>
              <w:t xml:space="preserve">Linux, </w:t>
            </w:r>
            <w:r w:rsidR="00042C04">
              <w:t>Ubuntu</w:t>
            </w:r>
            <w:r>
              <w:t>.</w:t>
            </w:r>
          </w:p>
        </w:tc>
      </w:tr>
      <w:tr w:rsidR="00042C04" w:rsidRPr="00E315B0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D87A31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</w:t>
            </w:r>
          </w:p>
        </w:tc>
        <w:tc>
          <w:tcPr>
            <w:tcW w:w="6660" w:type="dxa"/>
          </w:tcPr>
          <w:p w:rsidR="00042C04" w:rsidRPr="00E315B0" w:rsidRDefault="00A01626" w:rsidP="00762C69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Oracle, MYSQL</w:t>
            </w:r>
            <w:r w:rsidR="00042C04" w:rsidRPr="00E315B0">
              <w:rPr>
                <w:rFonts w:asciiTheme="minorHAnsi" w:hAnsiTheme="minorHAnsi"/>
              </w:rPr>
              <w:t>, H2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Web technologies</w:t>
            </w:r>
          </w:p>
        </w:tc>
        <w:tc>
          <w:tcPr>
            <w:tcW w:w="6660" w:type="dxa"/>
          </w:tcPr>
          <w:p w:rsidR="00042C04" w:rsidRPr="00155E77" w:rsidRDefault="00042C04" w:rsidP="00762C69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HTML5,</w:t>
            </w:r>
            <w:r w:rsidR="00DE387E">
              <w:rPr>
                <w:rFonts w:asciiTheme="minorHAnsi" w:hAnsiTheme="minorHAnsi"/>
              </w:rPr>
              <w:t xml:space="preserve"> </w:t>
            </w:r>
            <w:r w:rsidRPr="00155E77">
              <w:rPr>
                <w:rFonts w:asciiTheme="minorHAnsi" w:hAnsiTheme="minorHAnsi"/>
              </w:rPr>
              <w:t>Bootstrap,</w:t>
            </w:r>
            <w:r w:rsidR="00DE387E">
              <w:rPr>
                <w:rFonts w:asciiTheme="minorHAnsi" w:hAnsiTheme="minorHAnsi"/>
              </w:rPr>
              <w:t xml:space="preserve"> </w:t>
            </w:r>
            <w:r w:rsidRPr="00155E77">
              <w:rPr>
                <w:rFonts w:asciiTheme="minorHAnsi" w:hAnsiTheme="minorHAnsi"/>
              </w:rPr>
              <w:t>AJAX,</w:t>
            </w:r>
            <w:r w:rsidR="00DE387E">
              <w:rPr>
                <w:rFonts w:asciiTheme="minorHAnsi" w:hAnsiTheme="minorHAnsi"/>
              </w:rPr>
              <w:t xml:space="preserve"> </w:t>
            </w:r>
            <w:r w:rsidRPr="00155E77">
              <w:rPr>
                <w:rFonts w:asciiTheme="minorHAnsi" w:hAnsiTheme="minorHAnsi"/>
              </w:rPr>
              <w:t>JQUERY</w:t>
            </w:r>
            <w:r w:rsidR="00CB1BDF">
              <w:rPr>
                <w:rFonts w:asciiTheme="minorHAnsi" w:hAnsiTheme="minorHAnsi"/>
              </w:rPr>
              <w:t>, Angular and React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Servers</w:t>
            </w:r>
          </w:p>
        </w:tc>
        <w:tc>
          <w:tcPr>
            <w:tcW w:w="6660" w:type="dxa"/>
          </w:tcPr>
          <w:p w:rsidR="00042C04" w:rsidRPr="00155E77" w:rsidRDefault="00CD00CF" w:rsidP="00CD00CF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Tomcat</w:t>
            </w:r>
            <w:r w:rsidR="00042C04">
              <w:rPr>
                <w:rFonts w:asciiTheme="minorHAnsi" w:hAnsiTheme="minorHAnsi"/>
              </w:rPr>
              <w:t>, Jetty, Jboss EAP</w:t>
            </w:r>
            <w:r w:rsidR="00042C04" w:rsidRPr="00155E77">
              <w:rPr>
                <w:rFonts w:asciiTheme="minorHAnsi" w:hAnsiTheme="minorHAnsi"/>
              </w:rPr>
              <w:t>, Web Sphere</w:t>
            </w:r>
            <w:r w:rsidR="00042C04">
              <w:rPr>
                <w:rFonts w:asciiTheme="minorHAnsi" w:hAnsiTheme="minorHAnsi"/>
              </w:rPr>
              <w:t>, Web Logic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Web Frameworks</w:t>
            </w:r>
          </w:p>
        </w:tc>
        <w:tc>
          <w:tcPr>
            <w:tcW w:w="6660" w:type="dxa"/>
          </w:tcPr>
          <w:p w:rsidR="00042C04" w:rsidRPr="00155E77" w:rsidRDefault="00CD00CF" w:rsidP="00CD00CF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Rest API ,Spring MVC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J2ee Frameworks</w:t>
            </w:r>
          </w:p>
        </w:tc>
        <w:tc>
          <w:tcPr>
            <w:tcW w:w="6660" w:type="dxa"/>
          </w:tcPr>
          <w:p w:rsidR="00042C04" w:rsidRPr="00155E77" w:rsidRDefault="00042C04" w:rsidP="00A31AF9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Testing Tools</w:t>
            </w:r>
          </w:p>
        </w:tc>
        <w:tc>
          <w:tcPr>
            <w:tcW w:w="6660" w:type="dxa"/>
          </w:tcPr>
          <w:p w:rsidR="00042C04" w:rsidRPr="00155E77" w:rsidRDefault="00CD00CF" w:rsidP="00974DDC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Junit, Mockito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ORM Frameworks</w:t>
            </w:r>
          </w:p>
        </w:tc>
        <w:tc>
          <w:tcPr>
            <w:tcW w:w="6660" w:type="dxa"/>
          </w:tcPr>
          <w:p w:rsidR="00042C04" w:rsidRPr="00155E77" w:rsidRDefault="00042C04" w:rsidP="000D520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Hibernate</w:t>
            </w:r>
          </w:p>
        </w:tc>
      </w:tr>
      <w:tr w:rsidR="00042C04" w:rsidRPr="00155E77" w:rsidTr="00AF61B2">
        <w:trPr>
          <w:trHeight w:val="75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155E77">
              <w:rPr>
                <w:rFonts w:asciiTheme="minorHAnsi" w:hAnsiTheme="minorHAnsi"/>
              </w:rPr>
              <w:t>Tools</w:t>
            </w:r>
          </w:p>
        </w:tc>
        <w:tc>
          <w:tcPr>
            <w:tcW w:w="6660" w:type="dxa"/>
          </w:tcPr>
          <w:p w:rsidR="00042C04" w:rsidRPr="00155E77" w:rsidRDefault="00042C04" w:rsidP="00CD00CF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SVN</w:t>
            </w:r>
            <w:r w:rsidRPr="00155E77">
              <w:rPr>
                <w:rFonts w:asciiTheme="minorHAnsi" w:hAnsiTheme="minorHAnsi"/>
              </w:rPr>
              <w:t>,</w:t>
            </w:r>
            <w:r w:rsidR="004616AA">
              <w:rPr>
                <w:rFonts w:asciiTheme="minorHAnsi" w:hAnsiTheme="minorHAnsi"/>
              </w:rPr>
              <w:t xml:space="preserve"> </w:t>
            </w:r>
            <w:r w:rsidRPr="00155E77">
              <w:rPr>
                <w:rFonts w:asciiTheme="minorHAnsi" w:hAnsiTheme="minorHAnsi"/>
              </w:rPr>
              <w:t>Log4j,</w:t>
            </w:r>
            <w:r w:rsidR="004616AA">
              <w:rPr>
                <w:rFonts w:asciiTheme="minorHAnsi" w:hAnsiTheme="minorHAnsi"/>
              </w:rPr>
              <w:t xml:space="preserve"> </w:t>
            </w:r>
            <w:r w:rsidRPr="00155E77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>-reports</w:t>
            </w:r>
            <w:r w:rsidR="00402230">
              <w:rPr>
                <w:rFonts w:asciiTheme="minorHAnsi" w:hAnsiTheme="minorHAnsi"/>
              </w:rPr>
              <w:t>, Jira</w:t>
            </w:r>
            <w:r w:rsidR="00CD00CF">
              <w:rPr>
                <w:rFonts w:asciiTheme="minorHAnsi" w:hAnsiTheme="minorHAnsi"/>
              </w:rPr>
              <w:t>, Jenkins, Source Tree, Soap UI</w:t>
            </w:r>
            <w:r w:rsidR="00402230">
              <w:rPr>
                <w:rFonts w:asciiTheme="minorHAnsi" w:hAnsiTheme="minorHAnsi"/>
              </w:rPr>
              <w:t>, Git</w:t>
            </w:r>
            <w:r w:rsidR="000034EF">
              <w:rPr>
                <w:rFonts w:asciiTheme="minorHAnsi" w:hAnsiTheme="minorHAnsi"/>
              </w:rPr>
              <w:t xml:space="preserve">, </w:t>
            </w:r>
            <w:r w:rsidR="00402230">
              <w:rPr>
                <w:rFonts w:asciiTheme="minorHAnsi" w:hAnsiTheme="minorHAnsi"/>
              </w:rPr>
              <w:t>Swagger.</w:t>
            </w:r>
            <w:r w:rsidR="00CD00CF">
              <w:rPr>
                <w:rFonts w:asciiTheme="minorHAnsi" w:hAnsiTheme="minorHAnsi"/>
              </w:rPr>
              <w:t xml:space="preserve"> Flyway</w:t>
            </w:r>
          </w:p>
        </w:tc>
      </w:tr>
      <w:tr w:rsidR="00042C04" w:rsidRPr="00155E77" w:rsidTr="00AF61B2">
        <w:trPr>
          <w:trHeight w:val="405"/>
        </w:trPr>
        <w:tc>
          <w:tcPr>
            <w:tcW w:w="2715" w:type="dxa"/>
          </w:tcPr>
          <w:p w:rsidR="00042C04" w:rsidRPr="00155E77" w:rsidRDefault="00042C04" w:rsidP="00CA037A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</w:t>
            </w:r>
          </w:p>
        </w:tc>
        <w:tc>
          <w:tcPr>
            <w:tcW w:w="6660" w:type="dxa"/>
          </w:tcPr>
          <w:p w:rsidR="00042C04" w:rsidRPr="00155E77" w:rsidRDefault="00CD00CF" w:rsidP="00CD00CF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Eclipse and </w:t>
            </w:r>
            <w:r w:rsidR="00402230">
              <w:rPr>
                <w:rFonts w:asciiTheme="minorHAnsi" w:hAnsiTheme="minorHAnsi"/>
              </w:rPr>
              <w:t>IntelliJ</w:t>
            </w:r>
          </w:p>
        </w:tc>
      </w:tr>
    </w:tbl>
    <w:p w:rsidR="00491F98" w:rsidRPr="00491F98" w:rsidRDefault="00491F98" w:rsidP="00EC1699">
      <w:pPr>
        <w:pStyle w:val="NoSpacing"/>
        <w:rPr>
          <w:rFonts w:asciiTheme="minorHAnsi" w:hAnsiTheme="minorHAnsi"/>
          <w:lang w:val="en-SG"/>
        </w:rPr>
      </w:pPr>
    </w:p>
    <w:p w:rsidR="00C80F34" w:rsidRDefault="005A2209" w:rsidP="005A2209">
      <w:pPr>
        <w:rPr>
          <w:rFonts w:asciiTheme="minorHAnsi" w:hAnsiTheme="minorHAnsi"/>
          <w:b/>
          <w:noProof/>
          <w:color w:val="0066A1"/>
          <w:sz w:val="22"/>
          <w:szCs w:val="22"/>
        </w:rPr>
      </w:pPr>
      <w:r w:rsidRPr="005A2209">
        <w:rPr>
          <w:rFonts w:asciiTheme="minorHAnsi" w:hAnsiTheme="minorHAnsi"/>
          <w:b/>
          <w:noProof/>
          <w:color w:val="0066A1"/>
          <w:sz w:val="22"/>
          <w:szCs w:val="22"/>
        </w:rPr>
        <w:t>ASSIGNMENTS</w:t>
      </w:r>
    </w:p>
    <w:p w:rsidR="006342E2" w:rsidRDefault="006342E2" w:rsidP="005A2209">
      <w:pPr>
        <w:rPr>
          <w:rFonts w:asciiTheme="minorHAnsi" w:hAnsiTheme="minorHAnsi"/>
          <w:b/>
          <w:noProof/>
          <w:color w:val="0066A1"/>
          <w:sz w:val="22"/>
          <w:szCs w:val="22"/>
        </w:rPr>
      </w:pPr>
    </w:p>
    <w:p w:rsidR="000A67AF" w:rsidRDefault="000A67AF" w:rsidP="000A67A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# 1</w:t>
      </w:r>
    </w:p>
    <w:p w:rsidR="000A67AF" w:rsidRDefault="000A67AF" w:rsidP="000A67AF">
      <w:pPr>
        <w:rPr>
          <w:rFonts w:ascii="Calibri" w:eastAsia="Calibri" w:hAnsi="Calibri" w:cs="Calibri"/>
          <w:b/>
        </w:rPr>
      </w:pPr>
    </w:p>
    <w:p w:rsidR="000A67AF" w:rsidRPr="00B52810" w:rsidRDefault="000A67AF" w:rsidP="000A67AF">
      <w:pPr>
        <w:tabs>
          <w:tab w:val="left" w:pos="720"/>
          <w:tab w:val="left" w:pos="1440"/>
          <w:tab w:val="left" w:pos="2160"/>
          <w:tab w:val="left" w:pos="2880"/>
        </w:tabs>
        <w:ind w:left="2160" w:hanging="2145"/>
        <w:rPr>
          <w:rFonts w:asciiTheme="minorHAnsi" w:hAnsiTheme="minorHAnsi"/>
          <w:b/>
        </w:rPr>
      </w:pPr>
      <w:r w:rsidRPr="00CE726A">
        <w:rPr>
          <w:rFonts w:asciiTheme="minorHAnsi" w:hAnsiTheme="minorHAnsi"/>
          <w:b/>
        </w:rPr>
        <w:t>Title</w:t>
      </w:r>
      <w:r w:rsidRPr="00CE726A">
        <w:rPr>
          <w:rFonts w:asciiTheme="minorHAnsi" w:hAnsiTheme="minorHAnsi"/>
          <w:b/>
        </w:rPr>
        <w:tab/>
      </w:r>
      <w:r w:rsidRPr="00CE726A">
        <w:rPr>
          <w:rFonts w:asciiTheme="minorHAnsi" w:hAnsiTheme="minorHAnsi"/>
          <w:b/>
        </w:rPr>
        <w:tab/>
      </w:r>
      <w:r w:rsidRPr="00CE726A">
        <w:rPr>
          <w:rFonts w:asciiTheme="minorHAnsi" w:hAnsiTheme="minorHAnsi"/>
          <w:b/>
        </w:rPr>
        <w:tab/>
        <w:t xml:space="preserve">: </w:t>
      </w:r>
      <w:r w:rsidR="00E565CD">
        <w:rPr>
          <w:rFonts w:asciiTheme="minorHAnsi" w:hAnsiTheme="minorHAnsi"/>
          <w:b/>
        </w:rPr>
        <w:t xml:space="preserve"> </w:t>
      </w:r>
      <w:r w:rsidRPr="00F5262F">
        <w:rPr>
          <w:rFonts w:ascii="Calibri" w:hAnsi="Calibri" w:cs="Calibri"/>
          <w:b/>
        </w:rPr>
        <w:t>Clinical Supply Chain Management, Smart Supplies</w:t>
      </w:r>
    </w:p>
    <w:p w:rsidR="000A67AF" w:rsidRPr="0089568F" w:rsidRDefault="00E565CD" w:rsidP="000A67AF">
      <w:pPr>
        <w:ind w:left="2160" w:hanging="214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Team Size</w:t>
      </w:r>
      <w:r>
        <w:rPr>
          <w:rFonts w:asciiTheme="minorHAnsi" w:hAnsiTheme="minorHAnsi"/>
          <w:b/>
        </w:rPr>
        <w:tab/>
        <w:t xml:space="preserve">:  </w:t>
      </w:r>
      <w:r w:rsidR="000A67AF">
        <w:rPr>
          <w:rFonts w:asciiTheme="minorHAnsi" w:hAnsiTheme="minorHAnsi"/>
          <w:b/>
        </w:rPr>
        <w:t>10</w:t>
      </w:r>
    </w:p>
    <w:p w:rsidR="000A67AF" w:rsidRPr="0089568F" w:rsidRDefault="000A67AF" w:rsidP="000A67AF">
      <w:pPr>
        <w:ind w:left="2160" w:hanging="214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Role</w:t>
      </w:r>
      <w:r>
        <w:rPr>
          <w:rFonts w:asciiTheme="minorHAnsi" w:hAnsiTheme="minorHAnsi"/>
          <w:b/>
        </w:rPr>
        <w:tab/>
      </w:r>
      <w:r w:rsidRPr="0089568F">
        <w:rPr>
          <w:rFonts w:asciiTheme="minorHAnsi" w:hAnsiTheme="minorHAnsi"/>
          <w:b/>
        </w:rPr>
        <w:t xml:space="preserve">: </w:t>
      </w:r>
      <w:r w:rsidR="00E565CD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Java Developer</w:t>
      </w:r>
    </w:p>
    <w:p w:rsidR="000A67AF" w:rsidRPr="000A723D" w:rsidRDefault="00E565CD" w:rsidP="000A67AF">
      <w:pPr>
        <w:ind w:left="2160" w:hanging="214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Environment</w:t>
      </w:r>
      <w:r w:rsidR="00807154">
        <w:rPr>
          <w:rFonts w:asciiTheme="minorHAnsi" w:hAnsiTheme="minorHAnsi"/>
          <w:b/>
        </w:rPr>
        <w:t xml:space="preserve">                </w:t>
      </w:r>
      <w:r>
        <w:rPr>
          <w:rFonts w:asciiTheme="minorHAnsi" w:hAnsiTheme="minorHAnsi"/>
          <w:b/>
        </w:rPr>
        <w:t xml:space="preserve">:  </w:t>
      </w:r>
      <w:r w:rsidR="000A67AF">
        <w:rPr>
          <w:rFonts w:asciiTheme="minorHAnsi" w:hAnsiTheme="minorHAnsi"/>
          <w:b/>
        </w:rPr>
        <w:t xml:space="preserve">Angular, Maven, Spring Rest API, Spring Boot, </w:t>
      </w:r>
      <w:r w:rsidR="000A67AF" w:rsidRPr="000A723D">
        <w:rPr>
          <w:rFonts w:asciiTheme="minorHAnsi" w:hAnsiTheme="minorHAnsi"/>
          <w:b/>
        </w:rPr>
        <w:t>J2SE</w:t>
      </w:r>
      <w:r w:rsidR="000A67AF">
        <w:rPr>
          <w:rFonts w:asciiTheme="minorHAnsi" w:hAnsiTheme="minorHAnsi"/>
          <w:b/>
        </w:rPr>
        <w:t>-8</w:t>
      </w:r>
      <w:r w:rsidR="000A67AF" w:rsidRPr="000A723D">
        <w:rPr>
          <w:rFonts w:asciiTheme="minorHAnsi" w:hAnsiTheme="minorHAnsi"/>
          <w:b/>
        </w:rPr>
        <w:t>, JPA</w:t>
      </w:r>
      <w:r w:rsidR="000A67AF">
        <w:rPr>
          <w:rFonts w:asciiTheme="minorHAnsi" w:hAnsiTheme="minorHAnsi"/>
          <w:b/>
        </w:rPr>
        <w:t xml:space="preserve"> 2,</w:t>
      </w:r>
      <w:r w:rsidR="000A67AF" w:rsidRPr="000A723D">
        <w:rPr>
          <w:rFonts w:asciiTheme="minorHAnsi" w:hAnsiTheme="minorHAnsi"/>
          <w:b/>
        </w:rPr>
        <w:t xml:space="preserve"> Spr</w:t>
      </w:r>
      <w:r w:rsidR="000A67AF">
        <w:rPr>
          <w:rFonts w:asciiTheme="minorHAnsi" w:hAnsiTheme="minorHAnsi"/>
          <w:b/>
        </w:rPr>
        <w:t>ing IOC, Spring AOP, Hibernate, MySQL, Spring Doc Open API</w:t>
      </w:r>
      <w:r w:rsidR="005871E6">
        <w:rPr>
          <w:rFonts w:asciiTheme="minorHAnsi" w:hAnsiTheme="minorHAnsi"/>
          <w:b/>
        </w:rPr>
        <w:t>, Java MAIL</w:t>
      </w:r>
      <w:r w:rsidR="000A67AF">
        <w:rPr>
          <w:rFonts w:asciiTheme="minorHAnsi" w:hAnsiTheme="minorHAnsi"/>
          <w:b/>
        </w:rPr>
        <w:t xml:space="preserve"> and Junit4.</w:t>
      </w:r>
    </w:p>
    <w:p w:rsidR="000A67AF" w:rsidRDefault="000A67AF" w:rsidP="000A67AF">
      <w:pPr>
        <w:tabs>
          <w:tab w:val="left" w:pos="3001"/>
        </w:tabs>
        <w:ind w:left="120"/>
      </w:pPr>
    </w:p>
    <w:p w:rsidR="000A67AF" w:rsidRDefault="000A67AF" w:rsidP="000A67AF">
      <w:pPr>
        <w:pStyle w:val="BodyText"/>
        <w:tabs>
          <w:tab w:val="left" w:pos="3001"/>
        </w:tabs>
        <w:spacing w:before="3"/>
        <w:ind w:left="120"/>
        <w:rPr>
          <w:rFonts w:ascii="Calibri" w:eastAsia="Calibri" w:hAnsi="Calibri" w:cs="Calibri"/>
          <w:b/>
          <w:u w:val="single"/>
        </w:rPr>
      </w:pPr>
      <w:r>
        <w:t xml:space="preserve">     </w:t>
      </w:r>
    </w:p>
    <w:p w:rsidR="000A67AF" w:rsidRDefault="000A67AF" w:rsidP="000A67A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Description:</w:t>
      </w:r>
    </w:p>
    <w:p w:rsidR="000A67AF" w:rsidRPr="00A448E8" w:rsidRDefault="000A67AF" w:rsidP="000A67AF">
      <w:pPr>
        <w:pStyle w:val="ListParagraph"/>
        <w:widowControl w:val="0"/>
        <w:numPr>
          <w:ilvl w:val="0"/>
          <w:numId w:val="50"/>
        </w:numPr>
        <w:tabs>
          <w:tab w:val="left" w:pos="841"/>
        </w:tabs>
        <w:autoSpaceDE w:val="0"/>
        <w:autoSpaceDN w:val="0"/>
        <w:spacing w:after="0" w:line="291" w:lineRule="exact"/>
        <w:contextualSpacing w:val="0"/>
        <w:jc w:val="both"/>
        <w:rPr>
          <w:sz w:val="24"/>
        </w:rPr>
      </w:pPr>
      <w:r w:rsidRPr="00A448E8">
        <w:rPr>
          <w:sz w:val="24"/>
        </w:rPr>
        <w:t xml:space="preserve">The Forecast feature allows you to configure models based on the historic data and current patient enrolment, to forecast the data for a period of time. Forecasting as functionality determines any metric based on the actual and previous behavior of the metric over a period of time. </w:t>
      </w:r>
    </w:p>
    <w:p w:rsidR="000A67AF" w:rsidRPr="00A448E8" w:rsidRDefault="000A67AF" w:rsidP="000A67AF">
      <w:pPr>
        <w:pStyle w:val="ListParagraph"/>
        <w:widowControl w:val="0"/>
        <w:numPr>
          <w:ilvl w:val="0"/>
          <w:numId w:val="50"/>
        </w:numPr>
        <w:tabs>
          <w:tab w:val="left" w:pos="841"/>
        </w:tabs>
        <w:autoSpaceDE w:val="0"/>
        <w:autoSpaceDN w:val="0"/>
        <w:spacing w:after="0" w:line="291" w:lineRule="exact"/>
        <w:contextualSpacing w:val="0"/>
        <w:jc w:val="both"/>
        <w:rPr>
          <w:sz w:val="24"/>
        </w:rPr>
      </w:pPr>
      <w:r w:rsidRPr="00A448E8">
        <w:rPr>
          <w:sz w:val="24"/>
        </w:rPr>
        <w:t xml:space="preserve">Supply-chain management has been defined as the "design, planning, execution, control, and monitoring </w:t>
      </w:r>
      <w:r w:rsidR="005871E6">
        <w:rPr>
          <w:sz w:val="24"/>
        </w:rPr>
        <w:t>supply ch</w:t>
      </w:r>
      <w:r w:rsidRPr="00A448E8">
        <w:rPr>
          <w:sz w:val="24"/>
        </w:rPr>
        <w:t>ain activities with the objective of creating net value, building a competitive infrastructure, leveraging worldwide logistics, synchronizing supply with demand, and measuring performance globally.</w:t>
      </w:r>
    </w:p>
    <w:p w:rsidR="000A67AF" w:rsidRPr="00A448E8" w:rsidRDefault="000A67AF" w:rsidP="000A67AF">
      <w:pPr>
        <w:pStyle w:val="ListParagraph"/>
        <w:widowControl w:val="0"/>
        <w:numPr>
          <w:ilvl w:val="0"/>
          <w:numId w:val="50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jc w:val="both"/>
        <w:rPr>
          <w:sz w:val="24"/>
        </w:rPr>
      </w:pPr>
      <w:r w:rsidRPr="00A448E8">
        <w:rPr>
          <w:sz w:val="24"/>
        </w:rPr>
        <w:lastRenderedPageBreak/>
        <w:t>SCM encompasses the integrated planning and execution of processes required to optimize the flow of materials, information and capital in functions that broadly include demand planning, sourcing, production, invent</w:t>
      </w:r>
      <w:r>
        <w:rPr>
          <w:sz w:val="24"/>
        </w:rPr>
        <w:t xml:space="preserve">ory management and logistics </w:t>
      </w:r>
      <w:r w:rsidRPr="00A448E8">
        <w:rPr>
          <w:sz w:val="24"/>
        </w:rPr>
        <w:t>or storage and transportation.</w:t>
      </w:r>
    </w:p>
    <w:p w:rsidR="000A67AF" w:rsidRDefault="000A67AF" w:rsidP="000A67AF">
      <w:pPr>
        <w:tabs>
          <w:tab w:val="left" w:pos="840"/>
          <w:tab w:val="left" w:pos="841"/>
        </w:tabs>
        <w:spacing w:before="1"/>
        <w:ind w:right="344"/>
        <w:rPr>
          <w:rFonts w:ascii="Calibri" w:eastAsia="Calibri" w:hAnsi="Calibri" w:cs="Calibri"/>
          <w:b/>
        </w:rPr>
      </w:pPr>
    </w:p>
    <w:p w:rsidR="000A67AF" w:rsidRDefault="000A67AF" w:rsidP="000A67AF">
      <w:pPr>
        <w:tabs>
          <w:tab w:val="left" w:pos="840"/>
          <w:tab w:val="left" w:pos="841"/>
        </w:tabs>
        <w:spacing w:before="1"/>
        <w:ind w:right="34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Involved in analysis, designing, development and testing phases of the application.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Involved in client discussions and writing design documents.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Implemented Endpoints using Spring Rest API and written business logic using spring echo system.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 xml:space="preserve">Implemented </w:t>
      </w:r>
      <w:r>
        <w:rPr>
          <w:rFonts w:asciiTheme="minorHAnsi" w:eastAsia="Calibri" w:hAnsiTheme="minorHAnsi" w:cs="Calibri"/>
        </w:rPr>
        <w:t xml:space="preserve">Unit </w:t>
      </w:r>
      <w:r w:rsidRPr="004010B6">
        <w:rPr>
          <w:rFonts w:asciiTheme="minorHAnsi" w:eastAsia="Calibri" w:hAnsiTheme="minorHAnsi" w:cs="Calibri"/>
        </w:rPr>
        <w:t>Test cases using Junit and Mockito</w:t>
      </w:r>
    </w:p>
    <w:p w:rsid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Involved in creating Table schema using MYSQL</w:t>
      </w:r>
    </w:p>
    <w:p w:rsid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Addressing Sonar Qube issues and improving code quality</w:t>
      </w:r>
    </w:p>
    <w:p w:rsidR="000A67AF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Involved in generating &amp; mailing Excel and PDF reports</w:t>
      </w:r>
    </w:p>
    <w:p w:rsidR="0052736C" w:rsidRPr="004010B6" w:rsidRDefault="0052736C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Supported QA for SIT, UAT,  and regression testing </w:t>
      </w:r>
    </w:p>
    <w:p w:rsidR="000A67AF" w:rsidRDefault="000A67AF" w:rsidP="005A2209">
      <w:pPr>
        <w:rPr>
          <w:rFonts w:asciiTheme="minorHAnsi" w:hAnsiTheme="minorHAnsi"/>
          <w:b/>
          <w:noProof/>
          <w:color w:val="0066A1"/>
          <w:sz w:val="22"/>
          <w:szCs w:val="22"/>
        </w:rPr>
      </w:pPr>
    </w:p>
    <w:p w:rsidR="006342E2" w:rsidRPr="00CE726A" w:rsidRDefault="00466C15" w:rsidP="006342E2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# 2</w:t>
      </w:r>
    </w:p>
    <w:p w:rsidR="006342E2" w:rsidRPr="00CE726A" w:rsidRDefault="006342E2" w:rsidP="006342E2">
      <w:pPr>
        <w:shd w:val="clear" w:color="auto" w:fill="FFFFFF"/>
        <w:jc w:val="both"/>
        <w:rPr>
          <w:rFonts w:asciiTheme="minorHAnsi" w:hAnsiTheme="minorHAnsi"/>
          <w:b/>
          <w:bCs/>
          <w:color w:val="000000"/>
          <w:u w:val="single"/>
        </w:rPr>
      </w:pPr>
    </w:p>
    <w:p w:rsidR="006342E2" w:rsidRDefault="006342E2" w:rsidP="006342E2">
      <w:pPr>
        <w:tabs>
          <w:tab w:val="left" w:pos="720"/>
          <w:tab w:val="left" w:pos="1440"/>
          <w:tab w:val="left" w:pos="2160"/>
          <w:tab w:val="left" w:pos="2880"/>
        </w:tabs>
        <w:ind w:left="2160" w:hanging="2145"/>
        <w:rPr>
          <w:rFonts w:asciiTheme="minorHAnsi" w:hAnsiTheme="minorHAnsi"/>
          <w:b/>
        </w:rPr>
      </w:pPr>
      <w:r w:rsidRPr="00CE726A">
        <w:rPr>
          <w:rFonts w:asciiTheme="minorHAnsi" w:hAnsiTheme="minorHAnsi"/>
          <w:b/>
        </w:rPr>
        <w:t>Title</w:t>
      </w:r>
      <w:r w:rsidRPr="00CE726A">
        <w:rPr>
          <w:rFonts w:asciiTheme="minorHAnsi" w:hAnsiTheme="minorHAnsi"/>
          <w:b/>
        </w:rPr>
        <w:tab/>
      </w:r>
      <w:r w:rsidRPr="00CE726A">
        <w:rPr>
          <w:rFonts w:asciiTheme="minorHAnsi" w:hAnsiTheme="minorHAnsi"/>
          <w:b/>
        </w:rPr>
        <w:tab/>
      </w:r>
      <w:r w:rsidRPr="00CE726A">
        <w:rPr>
          <w:rFonts w:asciiTheme="minorHAnsi" w:hAnsiTheme="minorHAnsi"/>
          <w:b/>
        </w:rPr>
        <w:tab/>
        <w:t xml:space="preserve">: </w:t>
      </w:r>
      <w:r>
        <w:rPr>
          <w:rFonts w:asciiTheme="minorHAnsi" w:hAnsiTheme="minorHAnsi"/>
          <w:b/>
        </w:rPr>
        <w:t xml:space="preserve"> </w:t>
      </w:r>
      <w:r w:rsidR="004010B6">
        <w:rPr>
          <w:rFonts w:asciiTheme="minorHAnsi" w:hAnsiTheme="minorHAnsi"/>
          <w:b/>
        </w:rPr>
        <w:t>Switching and Routing System</w:t>
      </w:r>
    </w:p>
    <w:p w:rsidR="004010B6" w:rsidRPr="000C589D" w:rsidRDefault="004010B6" w:rsidP="000C589D">
      <w:pPr>
        <w:tabs>
          <w:tab w:val="left" w:pos="720"/>
          <w:tab w:val="left" w:pos="1440"/>
          <w:tab w:val="left" w:pos="2160"/>
          <w:tab w:val="left" w:pos="2880"/>
        </w:tabs>
        <w:ind w:left="2160" w:hanging="2145"/>
      </w:pPr>
      <w:r>
        <w:rPr>
          <w:rFonts w:asciiTheme="minorHAnsi" w:hAnsiTheme="minorHAnsi"/>
          <w:b/>
        </w:rPr>
        <w:t xml:space="preserve">Client                             : </w:t>
      </w:r>
      <w:r w:rsidR="002A0F2E">
        <w:rPr>
          <w:rFonts w:asciiTheme="minorHAnsi" w:hAnsiTheme="minorHAnsi"/>
          <w:b/>
        </w:rPr>
        <w:t xml:space="preserve"> </w:t>
      </w:r>
      <w:r w:rsidRPr="002A0F2E">
        <w:rPr>
          <w:rFonts w:asciiTheme="minorHAnsi" w:hAnsiTheme="minorHAnsi"/>
          <w:b/>
        </w:rPr>
        <w:t>Worldline India</w:t>
      </w:r>
    </w:p>
    <w:p w:rsidR="006342E2" w:rsidRPr="0089568F" w:rsidRDefault="000F7B87" w:rsidP="006342E2">
      <w:pPr>
        <w:ind w:left="2160" w:hanging="214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Team Size</w:t>
      </w:r>
      <w:r>
        <w:rPr>
          <w:rFonts w:asciiTheme="minorHAnsi" w:hAnsiTheme="minorHAnsi"/>
          <w:b/>
        </w:rPr>
        <w:tab/>
        <w:t>:  10</w:t>
      </w:r>
    </w:p>
    <w:p w:rsidR="006342E2" w:rsidRPr="0089568F" w:rsidRDefault="006342E2" w:rsidP="006342E2">
      <w:pPr>
        <w:ind w:left="2160" w:hanging="214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Role</w:t>
      </w:r>
      <w:r>
        <w:rPr>
          <w:rFonts w:asciiTheme="minorHAnsi" w:hAnsiTheme="minorHAnsi"/>
          <w:b/>
        </w:rPr>
        <w:tab/>
      </w:r>
      <w:r w:rsidRPr="0089568F">
        <w:rPr>
          <w:rFonts w:asciiTheme="minorHAnsi" w:hAnsiTheme="minorHAnsi"/>
          <w:b/>
        </w:rPr>
        <w:t xml:space="preserve">: </w:t>
      </w:r>
      <w:r w:rsidR="004010B6">
        <w:rPr>
          <w:rFonts w:asciiTheme="minorHAnsi" w:hAnsiTheme="minorHAnsi"/>
          <w:b/>
        </w:rPr>
        <w:t>Junior Java Developer</w:t>
      </w:r>
    </w:p>
    <w:p w:rsidR="006342E2" w:rsidRPr="000A723D" w:rsidRDefault="006342E2" w:rsidP="006342E2">
      <w:pPr>
        <w:ind w:left="2160" w:hanging="2145"/>
        <w:rPr>
          <w:rFonts w:asciiTheme="minorHAnsi" w:hAnsiTheme="minorHAnsi"/>
          <w:b/>
        </w:rPr>
      </w:pPr>
      <w:r w:rsidRPr="0089568F">
        <w:rPr>
          <w:rFonts w:asciiTheme="minorHAnsi" w:hAnsiTheme="minorHAnsi"/>
          <w:b/>
        </w:rPr>
        <w:t>Environment</w:t>
      </w:r>
      <w:r w:rsidRPr="0089568F">
        <w:rPr>
          <w:rFonts w:asciiTheme="minorHAnsi" w:hAnsiTheme="minorHAnsi"/>
          <w:b/>
        </w:rPr>
        <w:tab/>
        <w:t xml:space="preserve">: </w:t>
      </w:r>
      <w:r w:rsidR="004010B6">
        <w:rPr>
          <w:rFonts w:asciiTheme="minorHAnsi" w:hAnsiTheme="minorHAnsi"/>
          <w:b/>
        </w:rPr>
        <w:t xml:space="preserve"> Maven, Spring Rest API</w:t>
      </w:r>
      <w:r w:rsidR="0028506B">
        <w:rPr>
          <w:rFonts w:asciiTheme="minorHAnsi" w:hAnsiTheme="minorHAnsi"/>
          <w:b/>
        </w:rPr>
        <w:t>,</w:t>
      </w:r>
      <w:r w:rsidR="002B268D">
        <w:rPr>
          <w:rFonts w:asciiTheme="minorHAnsi" w:hAnsiTheme="minorHAnsi"/>
          <w:b/>
        </w:rPr>
        <w:t xml:space="preserve"> Spring Boot, </w:t>
      </w:r>
      <w:r w:rsidR="002B268D" w:rsidRPr="000A723D">
        <w:rPr>
          <w:rFonts w:asciiTheme="minorHAnsi" w:hAnsiTheme="minorHAnsi"/>
          <w:b/>
        </w:rPr>
        <w:t>J2SE</w:t>
      </w:r>
      <w:r w:rsidR="002B268D">
        <w:rPr>
          <w:rFonts w:asciiTheme="minorHAnsi" w:hAnsiTheme="minorHAnsi"/>
          <w:b/>
        </w:rPr>
        <w:t>-8</w:t>
      </w:r>
      <w:r w:rsidRPr="000A723D">
        <w:rPr>
          <w:rFonts w:asciiTheme="minorHAnsi" w:hAnsiTheme="minorHAnsi"/>
          <w:b/>
        </w:rPr>
        <w:t>, JPA</w:t>
      </w:r>
      <w:r w:rsidR="002B268D">
        <w:rPr>
          <w:rFonts w:asciiTheme="minorHAnsi" w:hAnsiTheme="minorHAnsi"/>
          <w:b/>
        </w:rPr>
        <w:t xml:space="preserve"> 2,</w:t>
      </w:r>
      <w:r w:rsidRPr="000A723D">
        <w:rPr>
          <w:rFonts w:asciiTheme="minorHAnsi" w:hAnsiTheme="minorHAnsi"/>
          <w:b/>
        </w:rPr>
        <w:t xml:space="preserve"> Spr</w:t>
      </w:r>
      <w:r w:rsidR="004010B6">
        <w:rPr>
          <w:rFonts w:asciiTheme="minorHAnsi" w:hAnsiTheme="minorHAnsi"/>
          <w:b/>
        </w:rPr>
        <w:t>ing IOC, Spring AOP, Hibernate</w:t>
      </w:r>
      <w:r w:rsidR="002B268D">
        <w:rPr>
          <w:rFonts w:asciiTheme="minorHAnsi" w:hAnsiTheme="minorHAnsi"/>
          <w:b/>
        </w:rPr>
        <w:t xml:space="preserve"> and Junit4.</w:t>
      </w:r>
    </w:p>
    <w:p w:rsidR="006342E2" w:rsidRPr="0089568F" w:rsidRDefault="006342E2" w:rsidP="006342E2">
      <w:pPr>
        <w:rPr>
          <w:rFonts w:asciiTheme="minorHAnsi" w:hAnsiTheme="minorHAnsi"/>
          <w:b/>
        </w:rPr>
      </w:pPr>
    </w:p>
    <w:p w:rsidR="006342E2" w:rsidRPr="00CE726A" w:rsidRDefault="006342E2" w:rsidP="006342E2">
      <w:pPr>
        <w:ind w:left="2160" w:hanging="2145"/>
        <w:rPr>
          <w:rFonts w:asciiTheme="minorHAnsi" w:hAnsiTheme="minorHAnsi"/>
          <w:b/>
        </w:rPr>
      </w:pPr>
    </w:p>
    <w:p w:rsidR="006342E2" w:rsidRPr="00CE726A" w:rsidRDefault="006342E2" w:rsidP="006342E2">
      <w:pPr>
        <w:jc w:val="both"/>
        <w:rPr>
          <w:rFonts w:asciiTheme="minorHAnsi" w:hAnsiTheme="minorHAnsi"/>
          <w:b/>
        </w:rPr>
      </w:pPr>
      <w:r w:rsidRPr="00CE726A">
        <w:rPr>
          <w:rFonts w:asciiTheme="minorHAnsi" w:hAnsiTheme="minorHAnsi"/>
          <w:b/>
        </w:rPr>
        <w:t>Description:</w:t>
      </w:r>
    </w:p>
    <w:p w:rsidR="006342E2" w:rsidRPr="00CE726A" w:rsidRDefault="006342E2" w:rsidP="006342E2">
      <w:pPr>
        <w:jc w:val="both"/>
        <w:rPr>
          <w:rFonts w:asciiTheme="minorHAnsi" w:hAnsiTheme="minorHAnsi"/>
          <w:b/>
        </w:rPr>
      </w:pPr>
    </w:p>
    <w:p w:rsidR="006342E2" w:rsidRDefault="002B268D" w:rsidP="006342E2">
      <w:pPr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  <w:b/>
        </w:rPr>
        <w:t>SRS</w:t>
      </w:r>
      <w:r w:rsidR="002B3E56">
        <w:rPr>
          <w:rFonts w:asciiTheme="minorHAnsi" w:hAnsiTheme="minorHAnsi"/>
          <w:b/>
        </w:rPr>
        <w:t xml:space="preserve"> </w:t>
      </w:r>
      <w:r w:rsidR="00172594">
        <w:rPr>
          <w:rFonts w:asciiTheme="minorHAnsi" w:hAnsiTheme="minorHAnsi"/>
        </w:rPr>
        <w:t>(Switching and Routing Solution)</w:t>
      </w:r>
      <w:r>
        <w:rPr>
          <w:rFonts w:asciiTheme="minorHAnsi" w:hAnsiTheme="minorHAnsi"/>
        </w:rPr>
        <w:t xml:space="preserve"> is a</w:t>
      </w:r>
      <w:r w:rsidR="00DD293B">
        <w:rPr>
          <w:rFonts w:asciiTheme="minorHAnsi" w:hAnsiTheme="minorHAnsi"/>
        </w:rPr>
        <w:t>n independent</w:t>
      </w:r>
      <w:r w:rsidR="006D3766">
        <w:rPr>
          <w:rFonts w:asciiTheme="minorHAnsi" w:hAnsiTheme="minorHAnsi"/>
        </w:rPr>
        <w:t xml:space="preserve"> </w:t>
      </w:r>
      <w:r w:rsidR="00DD293B">
        <w:rPr>
          <w:rFonts w:asciiTheme="minorHAnsi" w:hAnsiTheme="minorHAnsi"/>
        </w:rPr>
        <w:t>module</w:t>
      </w:r>
      <w:r w:rsidR="006D3766">
        <w:rPr>
          <w:rFonts w:asciiTheme="minorHAnsi" w:hAnsiTheme="minorHAnsi"/>
        </w:rPr>
        <w:t xml:space="preserve"> </w:t>
      </w:r>
      <w:r w:rsidR="002A0F2E">
        <w:rPr>
          <w:rFonts w:asciiTheme="minorHAnsi" w:hAnsiTheme="minorHAnsi"/>
        </w:rPr>
        <w:t xml:space="preserve">as part of the Payments </w:t>
      </w:r>
      <w:r w:rsidR="00DD293B">
        <w:rPr>
          <w:rFonts w:asciiTheme="minorHAnsi" w:hAnsiTheme="minorHAnsi"/>
        </w:rPr>
        <w:t>ecosystem</w:t>
      </w:r>
      <w:r w:rsidR="00172594">
        <w:rPr>
          <w:rFonts w:asciiTheme="minorHAnsi" w:hAnsiTheme="minorHAnsi"/>
        </w:rPr>
        <w:t xml:space="preserve"> </w:t>
      </w:r>
      <w:r w:rsidR="002A0F2E">
        <w:rPr>
          <w:rFonts w:asciiTheme="minorHAnsi" w:hAnsiTheme="minorHAnsi"/>
        </w:rPr>
        <w:t>developed</w:t>
      </w:r>
      <w:r w:rsidR="00172594">
        <w:rPr>
          <w:rFonts w:asciiTheme="minorHAnsi" w:hAnsiTheme="minorHAnsi"/>
        </w:rPr>
        <w:t xml:space="preserve"> by Worldline </w:t>
      </w:r>
      <w:r w:rsidR="002A0F2E">
        <w:rPr>
          <w:rFonts w:asciiTheme="minorHAnsi" w:hAnsiTheme="minorHAnsi"/>
        </w:rPr>
        <w:t>India</w:t>
      </w:r>
      <w:r w:rsidR="00DD293B">
        <w:rPr>
          <w:rFonts w:asciiTheme="minorHAnsi" w:hAnsiTheme="minorHAnsi"/>
        </w:rPr>
        <w:t xml:space="preserve">. </w:t>
      </w:r>
      <w:r w:rsidR="00172594">
        <w:rPr>
          <w:rFonts w:asciiTheme="minorHAnsi" w:hAnsiTheme="minorHAnsi"/>
        </w:rPr>
        <w:t xml:space="preserve">The </w:t>
      </w:r>
      <w:r w:rsidR="006D3766">
        <w:rPr>
          <w:rFonts w:asciiTheme="minorHAnsi" w:hAnsiTheme="minorHAnsi"/>
        </w:rPr>
        <w:t>main</w:t>
      </w:r>
      <w:r w:rsidR="00172594">
        <w:rPr>
          <w:rFonts w:asciiTheme="minorHAnsi" w:hAnsiTheme="minorHAnsi"/>
        </w:rPr>
        <w:t xml:space="preserve"> goal of </w:t>
      </w:r>
      <w:r w:rsidR="002A0F2E">
        <w:rPr>
          <w:rFonts w:asciiTheme="minorHAnsi" w:hAnsiTheme="minorHAnsi"/>
        </w:rPr>
        <w:t>SRS</w:t>
      </w:r>
      <w:r w:rsidR="00172594">
        <w:rPr>
          <w:rFonts w:asciiTheme="minorHAnsi" w:hAnsiTheme="minorHAnsi"/>
        </w:rPr>
        <w:t xml:space="preserve"> is to encourage banks to use Payment Card Processing </w:t>
      </w:r>
      <w:r w:rsidR="002A0F2E">
        <w:rPr>
          <w:rFonts w:asciiTheme="minorHAnsi" w:hAnsiTheme="minorHAnsi"/>
        </w:rPr>
        <w:t>on</w:t>
      </w:r>
      <w:r w:rsidR="00172594">
        <w:rPr>
          <w:rFonts w:asciiTheme="minorHAnsi" w:hAnsiTheme="minorHAnsi"/>
        </w:rPr>
        <w:t xml:space="preserve"> </w:t>
      </w:r>
      <w:r w:rsidR="002A0F2E">
        <w:rPr>
          <w:rFonts w:asciiTheme="minorHAnsi" w:hAnsiTheme="minorHAnsi"/>
        </w:rPr>
        <w:t xml:space="preserve">the </w:t>
      </w:r>
      <w:r w:rsidR="00172594">
        <w:rPr>
          <w:rFonts w:asciiTheme="minorHAnsi" w:hAnsiTheme="minorHAnsi"/>
        </w:rPr>
        <w:t xml:space="preserve">Open </w:t>
      </w:r>
      <w:r w:rsidR="002A0F2E">
        <w:rPr>
          <w:rFonts w:asciiTheme="minorHAnsi" w:hAnsiTheme="minorHAnsi"/>
        </w:rPr>
        <w:t>platform</w:t>
      </w:r>
      <w:r w:rsidR="00172594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The </w:t>
      </w:r>
      <w:r w:rsidR="00172594">
        <w:rPr>
          <w:rFonts w:asciiTheme="minorHAnsi" w:hAnsiTheme="minorHAnsi"/>
        </w:rPr>
        <w:t xml:space="preserve">role of SRS in </w:t>
      </w:r>
      <w:r w:rsidR="002A0F2E">
        <w:rPr>
          <w:rFonts w:asciiTheme="minorHAnsi" w:hAnsiTheme="minorHAnsi"/>
        </w:rPr>
        <w:t>the Payment</w:t>
      </w:r>
      <w:r w:rsidR="00172594">
        <w:rPr>
          <w:rFonts w:asciiTheme="minorHAnsi" w:hAnsiTheme="minorHAnsi"/>
        </w:rPr>
        <w:t xml:space="preserve"> Ecosystem is</w:t>
      </w:r>
      <w:r>
        <w:rPr>
          <w:rFonts w:asciiTheme="minorHAnsi" w:hAnsiTheme="minorHAnsi"/>
        </w:rPr>
        <w:t xml:space="preserve"> to </w:t>
      </w:r>
      <w:r w:rsidR="00E810CF">
        <w:rPr>
          <w:rFonts w:asciiTheme="minorHAnsi" w:hAnsiTheme="minorHAnsi"/>
        </w:rPr>
        <w:t>generate</w:t>
      </w:r>
      <w:r>
        <w:rPr>
          <w:rFonts w:asciiTheme="minorHAnsi" w:hAnsiTheme="minorHAnsi"/>
        </w:rPr>
        <w:t xml:space="preserve"> </w:t>
      </w:r>
      <w:r w:rsidR="001A29F5">
        <w:rPr>
          <w:rFonts w:asciiTheme="minorHAnsi" w:hAnsiTheme="minorHAnsi"/>
        </w:rPr>
        <w:t xml:space="preserve">Card Scheme </w:t>
      </w:r>
      <w:r w:rsidR="00CF2F98">
        <w:rPr>
          <w:rFonts w:asciiTheme="minorHAnsi" w:hAnsiTheme="minorHAnsi"/>
        </w:rPr>
        <w:t>agonistic</w:t>
      </w:r>
      <w:r>
        <w:rPr>
          <w:rFonts w:asciiTheme="minorHAnsi" w:hAnsiTheme="minorHAnsi"/>
        </w:rPr>
        <w:t xml:space="preserve"> internal message format</w:t>
      </w:r>
      <w:r w:rsidR="00172594">
        <w:rPr>
          <w:rFonts w:asciiTheme="minorHAnsi" w:hAnsiTheme="minorHAnsi"/>
        </w:rPr>
        <w:t xml:space="preserve">. Having such </w:t>
      </w:r>
      <w:r w:rsidR="002A0F2E">
        <w:rPr>
          <w:rFonts w:asciiTheme="minorHAnsi" w:hAnsiTheme="minorHAnsi"/>
        </w:rPr>
        <w:t xml:space="preserve">a </w:t>
      </w:r>
      <w:r w:rsidR="00172594">
        <w:rPr>
          <w:rFonts w:asciiTheme="minorHAnsi" w:hAnsiTheme="minorHAnsi"/>
        </w:rPr>
        <w:t xml:space="preserve">design principle in consideration it has the ability </w:t>
      </w:r>
      <w:r>
        <w:rPr>
          <w:rFonts w:asciiTheme="minorHAnsi" w:hAnsiTheme="minorHAnsi"/>
        </w:rPr>
        <w:t>to easily integrate with all Paymen</w:t>
      </w:r>
      <w:r w:rsidR="00172594">
        <w:rPr>
          <w:rFonts w:asciiTheme="minorHAnsi" w:hAnsiTheme="minorHAnsi"/>
        </w:rPr>
        <w:t xml:space="preserve">t Card Processors, Card schemes, </w:t>
      </w:r>
      <w:r>
        <w:rPr>
          <w:rFonts w:asciiTheme="minorHAnsi" w:hAnsiTheme="minorHAnsi"/>
        </w:rPr>
        <w:t>local switches</w:t>
      </w:r>
      <w:r w:rsidR="002A0F2E">
        <w:rPr>
          <w:rFonts w:asciiTheme="minorHAnsi" w:hAnsiTheme="minorHAnsi"/>
        </w:rPr>
        <w:t>,</w:t>
      </w:r>
      <w:r w:rsidR="00172594">
        <w:rPr>
          <w:rFonts w:asciiTheme="minorHAnsi" w:hAnsiTheme="minorHAnsi"/>
        </w:rPr>
        <w:t xml:space="preserve"> and external API providers</w:t>
      </w:r>
      <w:r>
        <w:rPr>
          <w:rFonts w:asciiTheme="minorHAnsi" w:hAnsiTheme="minorHAnsi"/>
        </w:rPr>
        <w:t xml:space="preserve">. SRS </w:t>
      </w:r>
      <w:r w:rsidR="00172594">
        <w:rPr>
          <w:rFonts w:asciiTheme="minorHAnsi" w:hAnsiTheme="minorHAnsi"/>
        </w:rPr>
        <w:t xml:space="preserve">is functional reach to be readily deployed either </w:t>
      </w:r>
      <w:r>
        <w:rPr>
          <w:rFonts w:asciiTheme="minorHAnsi" w:hAnsiTheme="minorHAnsi"/>
        </w:rPr>
        <w:t>in Acquiring mode or Issuing mode</w:t>
      </w:r>
      <w:r w:rsidR="008B4E47">
        <w:rPr>
          <w:rFonts w:asciiTheme="minorHAnsi" w:hAnsiTheme="minorHAnsi"/>
        </w:rPr>
        <w:t>.</w:t>
      </w:r>
    </w:p>
    <w:p w:rsidR="008B4E47" w:rsidRDefault="008B4E47" w:rsidP="006342E2">
      <w:pPr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Acquiring Mode: To Acquire Transactions from</w:t>
      </w:r>
      <w:r w:rsidR="0028506B">
        <w:rPr>
          <w:rFonts w:asciiTheme="minorHAnsi" w:hAnsiTheme="minorHAnsi"/>
        </w:rPr>
        <w:t xml:space="preserve"> devices such as</w:t>
      </w:r>
      <w:r>
        <w:rPr>
          <w:rFonts w:asciiTheme="minorHAnsi" w:hAnsiTheme="minorHAnsi"/>
        </w:rPr>
        <w:t xml:space="preserve"> POS and ATM.</w:t>
      </w:r>
    </w:p>
    <w:p w:rsidR="008B4E47" w:rsidRDefault="008B4E47" w:rsidP="006342E2">
      <w:pPr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Issuing Mode: To Authorize Card/ Account by integrating with Core banking or external Issuer processing systems. </w:t>
      </w:r>
    </w:p>
    <w:p w:rsidR="00C05EB7" w:rsidRDefault="00C05EB7" w:rsidP="006342E2">
      <w:pPr>
        <w:shd w:val="clear" w:color="auto" w:fill="FFFFFF"/>
        <w:rPr>
          <w:rFonts w:asciiTheme="minorHAnsi" w:hAnsiTheme="minorHAnsi"/>
        </w:rPr>
      </w:pPr>
    </w:p>
    <w:p w:rsidR="008B4E47" w:rsidRPr="0064158F" w:rsidRDefault="008B4E47" w:rsidP="008B4E47">
      <w:pPr>
        <w:jc w:val="both"/>
        <w:rPr>
          <w:rFonts w:asciiTheme="minorHAnsi" w:hAnsiTheme="minorHAnsi"/>
          <w:b/>
        </w:rPr>
      </w:pPr>
      <w:r w:rsidRPr="0064158F">
        <w:rPr>
          <w:rFonts w:asciiTheme="minorHAnsi" w:hAnsiTheme="minorHAnsi"/>
          <w:b/>
        </w:rPr>
        <w:t>Features:</w:t>
      </w:r>
    </w:p>
    <w:p w:rsidR="008B4E47" w:rsidRPr="008B4E47" w:rsidRDefault="008B4E47" w:rsidP="008B4E47">
      <w:pPr>
        <w:numPr>
          <w:ilvl w:val="0"/>
          <w:numId w:val="9"/>
        </w:numPr>
        <w:rPr>
          <w:rFonts w:asciiTheme="minorHAnsi" w:hAnsiTheme="minorHAnsi"/>
        </w:rPr>
      </w:pPr>
      <w:r w:rsidRPr="0064158F">
        <w:rPr>
          <w:rFonts w:asciiTheme="minorHAnsi" w:eastAsia="Calibri" w:hAnsiTheme="minorHAnsi" w:cs="Calibri"/>
        </w:rPr>
        <w:t xml:space="preserve">Loosely coupled </w:t>
      </w:r>
      <w:r w:rsidR="00EC1A34">
        <w:rPr>
          <w:rFonts w:asciiTheme="minorHAnsi" w:eastAsia="Calibri" w:hAnsiTheme="minorHAnsi" w:cs="Calibri"/>
        </w:rPr>
        <w:t>and Micro service o</w:t>
      </w:r>
      <w:r>
        <w:rPr>
          <w:rFonts w:asciiTheme="minorHAnsi" w:eastAsia="Calibri" w:hAnsiTheme="minorHAnsi" w:cs="Calibri"/>
        </w:rPr>
        <w:t>riented architecture al</w:t>
      </w:r>
      <w:r w:rsidR="00EC1A34">
        <w:rPr>
          <w:rFonts w:asciiTheme="minorHAnsi" w:eastAsia="Calibri" w:hAnsiTheme="minorHAnsi" w:cs="Calibri"/>
        </w:rPr>
        <w:t xml:space="preserve">lows to easily scale and faster </w:t>
      </w:r>
      <w:r>
        <w:rPr>
          <w:rFonts w:asciiTheme="minorHAnsi" w:eastAsia="Calibri" w:hAnsiTheme="minorHAnsi" w:cs="Calibri"/>
        </w:rPr>
        <w:t>adoption to feature enhancements.</w:t>
      </w:r>
    </w:p>
    <w:p w:rsidR="008B4E47" w:rsidRPr="008B4E47" w:rsidRDefault="008B4E47" w:rsidP="00EC1A34">
      <w:pPr>
        <w:ind w:left="720"/>
        <w:rPr>
          <w:rFonts w:asciiTheme="minorHAnsi" w:hAnsiTheme="minorHAnsi"/>
        </w:rPr>
      </w:pPr>
    </w:p>
    <w:p w:rsidR="008B4E47" w:rsidRPr="00CE726A" w:rsidRDefault="008B4E47" w:rsidP="008B4E47">
      <w:pPr>
        <w:shd w:val="clear" w:color="auto" w:fill="FFFFFF"/>
        <w:jc w:val="both"/>
        <w:rPr>
          <w:rFonts w:asciiTheme="minorHAnsi" w:hAnsiTheme="minorHAnsi"/>
          <w:b/>
        </w:rPr>
      </w:pPr>
      <w:r w:rsidRPr="00CE726A">
        <w:rPr>
          <w:rFonts w:asciiTheme="minorHAnsi" w:hAnsiTheme="minorHAnsi"/>
          <w:b/>
        </w:rPr>
        <w:t>Responsibilities:</w:t>
      </w:r>
    </w:p>
    <w:p w:rsidR="008B4E47" w:rsidRPr="00CE726A" w:rsidRDefault="008B4E47" w:rsidP="008B4E47">
      <w:pPr>
        <w:shd w:val="clear" w:color="auto" w:fill="FFFFFF"/>
        <w:jc w:val="both"/>
        <w:rPr>
          <w:rFonts w:asciiTheme="minorHAnsi" w:hAnsiTheme="minorHAnsi" w:cs="Arial"/>
          <w:color w:val="000000"/>
        </w:rPr>
      </w:pP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Involved in analysis, designing, development</w:t>
      </w:r>
      <w:r w:rsidR="00ED6017">
        <w:rPr>
          <w:rFonts w:asciiTheme="minorHAnsi" w:eastAsia="Calibri" w:hAnsiTheme="minorHAnsi" w:cs="Calibri"/>
        </w:rPr>
        <w:t>,</w:t>
      </w:r>
      <w:r w:rsidRPr="004010B6">
        <w:rPr>
          <w:rFonts w:asciiTheme="minorHAnsi" w:eastAsia="Calibri" w:hAnsiTheme="minorHAnsi" w:cs="Calibri"/>
        </w:rPr>
        <w:t xml:space="preserve"> and testing phases of the application.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Involved in client discussions and writing design documents.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>Implemented Endpoints using Spring Rest API and written business logic using spring echo system.</w:t>
      </w:r>
    </w:p>
    <w:p w:rsidR="004010B6" w:rsidRP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 xml:space="preserve">Implemented </w:t>
      </w:r>
      <w:r>
        <w:rPr>
          <w:rFonts w:asciiTheme="minorHAnsi" w:eastAsia="Calibri" w:hAnsiTheme="minorHAnsi" w:cs="Calibri"/>
        </w:rPr>
        <w:t xml:space="preserve">Unit </w:t>
      </w:r>
      <w:r w:rsidRPr="004010B6">
        <w:rPr>
          <w:rFonts w:asciiTheme="minorHAnsi" w:eastAsia="Calibri" w:hAnsiTheme="minorHAnsi" w:cs="Calibri"/>
        </w:rPr>
        <w:t>Test cases using Junit and Mockito</w:t>
      </w:r>
    </w:p>
    <w:p w:rsid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 w:rsidRPr="004010B6">
        <w:rPr>
          <w:rFonts w:asciiTheme="minorHAnsi" w:eastAsia="Calibri" w:hAnsiTheme="minorHAnsi" w:cs="Calibri"/>
        </w:rPr>
        <w:t xml:space="preserve">Involved in creating Table schema using </w:t>
      </w:r>
      <w:r w:rsidR="002A0F2E">
        <w:rPr>
          <w:rFonts w:asciiTheme="minorHAnsi" w:eastAsia="Calibri" w:hAnsiTheme="minorHAnsi" w:cs="Calibri"/>
        </w:rPr>
        <w:t>Oracle</w:t>
      </w:r>
    </w:p>
    <w:p w:rsidR="004010B6" w:rsidRDefault="004010B6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Addressing Sonar Qube issues and improving code quality</w:t>
      </w:r>
    </w:p>
    <w:p w:rsidR="00ED6017" w:rsidRDefault="00ED6017" w:rsidP="004010B6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Fixing Production defects and improving logging</w:t>
      </w:r>
    </w:p>
    <w:p w:rsidR="0052736C" w:rsidRPr="0052736C" w:rsidRDefault="0052736C" w:rsidP="0052736C">
      <w:pPr>
        <w:numPr>
          <w:ilvl w:val="0"/>
          <w:numId w:val="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Supported QA for SIT, UAT,  and regression testing </w:t>
      </w:r>
    </w:p>
    <w:p w:rsidR="008B4E47" w:rsidRPr="00CE726A" w:rsidRDefault="008B4E47" w:rsidP="008B4E47">
      <w:pPr>
        <w:rPr>
          <w:rFonts w:asciiTheme="minorHAnsi" w:hAnsiTheme="minorHAnsi"/>
        </w:rPr>
      </w:pPr>
    </w:p>
    <w:p w:rsidR="006342E2" w:rsidRDefault="006342E2" w:rsidP="005A2209">
      <w:pPr>
        <w:rPr>
          <w:rFonts w:ascii="Verdana" w:hAnsi="Verdana"/>
          <w:b/>
          <w:noProof/>
          <w:color w:val="0066A1"/>
          <w:sz w:val="22"/>
          <w:szCs w:val="22"/>
        </w:rPr>
      </w:pPr>
    </w:p>
    <w:p w:rsidR="003D3B2C" w:rsidRPr="00596BF0" w:rsidRDefault="003D3B2C" w:rsidP="003D3B2C">
      <w:pPr>
        <w:keepNext/>
        <w:keepLines/>
        <w:rPr>
          <w:rFonts w:ascii="Verdana" w:hAnsi="Verdana"/>
          <w:b/>
          <w:noProof/>
          <w:color w:val="0066A1"/>
          <w:sz w:val="22"/>
          <w:szCs w:val="22"/>
        </w:rPr>
      </w:pPr>
    </w:p>
    <w:p w:rsidR="00CA037A" w:rsidRPr="009F16DF" w:rsidRDefault="00CA037A" w:rsidP="00CA037A">
      <w:pPr>
        <w:jc w:val="both"/>
        <w:rPr>
          <w:rFonts w:ascii="Verdana" w:hAnsi="Verdana"/>
          <w:sz w:val="20"/>
          <w:szCs w:val="20"/>
        </w:rPr>
      </w:pPr>
    </w:p>
    <w:sectPr w:rsidR="00CA037A" w:rsidRPr="009F16DF" w:rsidSect="002F638D">
      <w:headerReference w:type="default" r:id="rId9"/>
      <w:footerReference w:type="even" r:id="rId10"/>
      <w:footerReference w:type="default" r:id="rId11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175" w:rsidRDefault="00FB7175" w:rsidP="002F638D">
      <w:r>
        <w:separator/>
      </w:r>
    </w:p>
    <w:p w:rsidR="00FB7175" w:rsidRDefault="00FB7175"/>
  </w:endnote>
  <w:endnote w:type="continuationSeparator" w:id="0">
    <w:p w:rsidR="00FB7175" w:rsidRDefault="00FB7175" w:rsidP="002F638D">
      <w:r>
        <w:continuationSeparator/>
      </w:r>
    </w:p>
    <w:p w:rsidR="00FB7175" w:rsidRDefault="00FB7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402" w:rsidRDefault="00CF69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47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2402" w:rsidRDefault="00FB7175">
    <w:pPr>
      <w:pStyle w:val="Footer"/>
      <w:ind w:right="360"/>
    </w:pPr>
  </w:p>
  <w:p w:rsidR="003E2402" w:rsidRDefault="00FB7175"/>
  <w:p w:rsidR="00DA0631" w:rsidRDefault="00DA063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402" w:rsidRDefault="00CF69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47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4EF">
      <w:rPr>
        <w:rStyle w:val="PageNumber"/>
        <w:noProof/>
      </w:rPr>
      <w:t>1</w:t>
    </w:r>
    <w:r>
      <w:rPr>
        <w:rStyle w:val="PageNumber"/>
      </w:rPr>
      <w:fldChar w:fldCharType="end"/>
    </w:r>
  </w:p>
  <w:p w:rsidR="003E2402" w:rsidRDefault="00FB7175">
    <w:pPr>
      <w:pStyle w:val="Footer"/>
      <w:ind w:right="360"/>
    </w:pPr>
  </w:p>
  <w:p w:rsidR="003E2402" w:rsidRDefault="00FB7175"/>
  <w:p w:rsidR="00DA0631" w:rsidRDefault="00DA06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175" w:rsidRDefault="00FB7175" w:rsidP="002F638D">
      <w:r>
        <w:separator/>
      </w:r>
    </w:p>
    <w:p w:rsidR="00FB7175" w:rsidRDefault="00FB7175"/>
  </w:footnote>
  <w:footnote w:type="continuationSeparator" w:id="0">
    <w:p w:rsidR="00FB7175" w:rsidRDefault="00FB7175" w:rsidP="002F638D">
      <w:r>
        <w:continuationSeparator/>
      </w:r>
    </w:p>
    <w:p w:rsidR="00FB7175" w:rsidRDefault="00FB71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526" w:rsidRDefault="00C94526">
    <w:pPr>
      <w:pStyle w:val="Header"/>
    </w:pPr>
  </w:p>
  <w:p w:rsidR="00DA0631" w:rsidRDefault="00DA06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54D1AE6"/>
    <w:multiLevelType w:val="hybridMultilevel"/>
    <w:tmpl w:val="3EEEAA58"/>
    <w:lvl w:ilvl="0" w:tplc="0409000B">
      <w:start w:val="1"/>
      <w:numFmt w:val="bullet"/>
      <w:lvlText w:val=""/>
      <w:lvlJc w:val="left"/>
      <w:pPr>
        <w:tabs>
          <w:tab w:val="num" w:pos="1557"/>
        </w:tabs>
        <w:ind w:left="1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7"/>
        </w:tabs>
        <w:ind w:left="22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7"/>
        </w:tabs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7"/>
        </w:tabs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7"/>
        </w:tabs>
        <w:ind w:left="44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7"/>
        </w:tabs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7"/>
        </w:tabs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7"/>
        </w:tabs>
        <w:ind w:left="65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7"/>
        </w:tabs>
        <w:ind w:left="7317" w:hanging="360"/>
      </w:pPr>
      <w:rPr>
        <w:rFonts w:ascii="Wingdings" w:hAnsi="Wingdings" w:hint="default"/>
      </w:rPr>
    </w:lvl>
  </w:abstractNum>
  <w:abstractNum w:abstractNumId="4">
    <w:nsid w:val="05CE5DE1"/>
    <w:multiLevelType w:val="hybridMultilevel"/>
    <w:tmpl w:val="8AE26BE0"/>
    <w:lvl w:ilvl="0" w:tplc="CC3E1D28">
      <w:numFmt w:val="bullet"/>
      <w:lvlText w:val="•"/>
      <w:lvlJc w:val="left"/>
      <w:pPr>
        <w:ind w:left="841" w:hanging="361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n-US" w:eastAsia="en-US" w:bidi="ar-SA"/>
      </w:rPr>
    </w:lvl>
    <w:lvl w:ilvl="1" w:tplc="DB2CB342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98D48E7A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613E1B40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EC7E3BFC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B63215CE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D1DC5E8C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87CC0224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70D4D63A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5">
    <w:nsid w:val="05EB446E"/>
    <w:multiLevelType w:val="hybridMultilevel"/>
    <w:tmpl w:val="F4200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F02272"/>
    <w:multiLevelType w:val="hybridMultilevel"/>
    <w:tmpl w:val="BCF2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913C6"/>
    <w:multiLevelType w:val="multilevel"/>
    <w:tmpl w:val="ABC8C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DEE2571"/>
    <w:multiLevelType w:val="hybridMultilevel"/>
    <w:tmpl w:val="4742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C37B7"/>
    <w:multiLevelType w:val="hybridMultilevel"/>
    <w:tmpl w:val="318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AF2A92"/>
    <w:multiLevelType w:val="hybridMultilevel"/>
    <w:tmpl w:val="B61C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83F2C"/>
    <w:multiLevelType w:val="hybridMultilevel"/>
    <w:tmpl w:val="815C14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93CBC"/>
    <w:multiLevelType w:val="hybridMultilevel"/>
    <w:tmpl w:val="7EEE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290D75"/>
    <w:multiLevelType w:val="hybridMultilevel"/>
    <w:tmpl w:val="D63C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13CC2"/>
    <w:multiLevelType w:val="hybridMultilevel"/>
    <w:tmpl w:val="2DCA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D84DC9"/>
    <w:multiLevelType w:val="hybridMultilevel"/>
    <w:tmpl w:val="AF74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B60D50"/>
    <w:multiLevelType w:val="hybridMultilevel"/>
    <w:tmpl w:val="5344F1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CAF6121"/>
    <w:multiLevelType w:val="hybridMultilevel"/>
    <w:tmpl w:val="F73E9F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907379"/>
    <w:multiLevelType w:val="hybridMultilevel"/>
    <w:tmpl w:val="9858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5C6014"/>
    <w:multiLevelType w:val="hybridMultilevel"/>
    <w:tmpl w:val="916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362E4"/>
    <w:multiLevelType w:val="hybridMultilevel"/>
    <w:tmpl w:val="1752F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BB4A45"/>
    <w:multiLevelType w:val="hybridMultilevel"/>
    <w:tmpl w:val="0B9C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3699B"/>
    <w:multiLevelType w:val="multilevel"/>
    <w:tmpl w:val="591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154998"/>
    <w:multiLevelType w:val="hybridMultilevel"/>
    <w:tmpl w:val="36D4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62B01"/>
    <w:multiLevelType w:val="multilevel"/>
    <w:tmpl w:val="FFF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B5126A"/>
    <w:multiLevelType w:val="hybridMultilevel"/>
    <w:tmpl w:val="4A50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436346"/>
    <w:multiLevelType w:val="hybridMultilevel"/>
    <w:tmpl w:val="8C2A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F1A4D"/>
    <w:multiLevelType w:val="hybridMultilevel"/>
    <w:tmpl w:val="6A7A53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FED1664"/>
    <w:multiLevelType w:val="hybridMultilevel"/>
    <w:tmpl w:val="846A4ED4"/>
    <w:lvl w:ilvl="0" w:tplc="0409000B">
      <w:start w:val="1"/>
      <w:numFmt w:val="bullet"/>
      <w:lvlText w:val=""/>
      <w:lvlJc w:val="left"/>
      <w:pPr>
        <w:tabs>
          <w:tab w:val="num" w:pos="1540"/>
        </w:tabs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29">
    <w:nsid w:val="41F75EB3"/>
    <w:multiLevelType w:val="multilevel"/>
    <w:tmpl w:val="72F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0A7022"/>
    <w:multiLevelType w:val="hybridMultilevel"/>
    <w:tmpl w:val="46EA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3826C6"/>
    <w:multiLevelType w:val="hybridMultilevel"/>
    <w:tmpl w:val="82C2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F17A3E"/>
    <w:multiLevelType w:val="hybridMultilevel"/>
    <w:tmpl w:val="C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4C0E16"/>
    <w:multiLevelType w:val="hybridMultilevel"/>
    <w:tmpl w:val="15164C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7C1A85"/>
    <w:multiLevelType w:val="hybridMultilevel"/>
    <w:tmpl w:val="4EA2ED88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4BB40796"/>
    <w:multiLevelType w:val="hybridMultilevel"/>
    <w:tmpl w:val="5E6CC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BB92A7E"/>
    <w:multiLevelType w:val="hybridMultilevel"/>
    <w:tmpl w:val="D728DC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4E7F322B"/>
    <w:multiLevelType w:val="hybridMultilevel"/>
    <w:tmpl w:val="D250C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EA60C99"/>
    <w:multiLevelType w:val="hybridMultilevel"/>
    <w:tmpl w:val="D35E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1662D4"/>
    <w:multiLevelType w:val="hybridMultilevel"/>
    <w:tmpl w:val="463A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66B1DD8"/>
    <w:multiLevelType w:val="hybridMultilevel"/>
    <w:tmpl w:val="35C07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F54E7B"/>
    <w:multiLevelType w:val="hybridMultilevel"/>
    <w:tmpl w:val="2870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30415B"/>
    <w:multiLevelType w:val="hybridMultilevel"/>
    <w:tmpl w:val="1BE6B8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B3D0FAC"/>
    <w:multiLevelType w:val="multilevel"/>
    <w:tmpl w:val="B7E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D1B14CF"/>
    <w:multiLevelType w:val="hybridMultilevel"/>
    <w:tmpl w:val="DA688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9E65F5"/>
    <w:multiLevelType w:val="hybridMultilevel"/>
    <w:tmpl w:val="627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153244"/>
    <w:multiLevelType w:val="hybridMultilevel"/>
    <w:tmpl w:val="2ACC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492A4A"/>
    <w:multiLevelType w:val="hybridMultilevel"/>
    <w:tmpl w:val="31DC3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9934561"/>
    <w:multiLevelType w:val="hybridMultilevel"/>
    <w:tmpl w:val="D51C4A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B63637B"/>
    <w:multiLevelType w:val="hybridMultilevel"/>
    <w:tmpl w:val="B8123B42"/>
    <w:lvl w:ilvl="0" w:tplc="CD7C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"/>
  </w:num>
  <w:num w:numId="3">
    <w:abstractNumId w:val="28"/>
  </w:num>
  <w:num w:numId="4">
    <w:abstractNumId w:val="6"/>
  </w:num>
  <w:num w:numId="5">
    <w:abstractNumId w:val="44"/>
  </w:num>
  <w:num w:numId="6">
    <w:abstractNumId w:val="1"/>
  </w:num>
  <w:num w:numId="7">
    <w:abstractNumId w:val="2"/>
  </w:num>
  <w:num w:numId="8">
    <w:abstractNumId w:val="49"/>
  </w:num>
  <w:num w:numId="9">
    <w:abstractNumId w:val="37"/>
  </w:num>
  <w:num w:numId="10">
    <w:abstractNumId w:val="0"/>
  </w:num>
  <w:num w:numId="11">
    <w:abstractNumId w:val="38"/>
  </w:num>
  <w:num w:numId="12">
    <w:abstractNumId w:val="10"/>
  </w:num>
  <w:num w:numId="13">
    <w:abstractNumId w:val="16"/>
  </w:num>
  <w:num w:numId="14">
    <w:abstractNumId w:val="39"/>
  </w:num>
  <w:num w:numId="15">
    <w:abstractNumId w:val="32"/>
  </w:num>
  <w:num w:numId="16">
    <w:abstractNumId w:val="26"/>
  </w:num>
  <w:num w:numId="17">
    <w:abstractNumId w:val="23"/>
  </w:num>
  <w:num w:numId="18">
    <w:abstractNumId w:val="41"/>
  </w:num>
  <w:num w:numId="19">
    <w:abstractNumId w:val="45"/>
  </w:num>
  <w:num w:numId="20">
    <w:abstractNumId w:val="14"/>
  </w:num>
  <w:num w:numId="21">
    <w:abstractNumId w:val="31"/>
  </w:num>
  <w:num w:numId="22">
    <w:abstractNumId w:val="9"/>
  </w:num>
  <w:num w:numId="23">
    <w:abstractNumId w:val="8"/>
  </w:num>
  <w:num w:numId="24">
    <w:abstractNumId w:val="18"/>
  </w:num>
  <w:num w:numId="25">
    <w:abstractNumId w:val="12"/>
  </w:num>
  <w:num w:numId="26">
    <w:abstractNumId w:val="13"/>
  </w:num>
  <w:num w:numId="27">
    <w:abstractNumId w:val="47"/>
  </w:num>
  <w:num w:numId="28">
    <w:abstractNumId w:val="25"/>
  </w:num>
  <w:num w:numId="29">
    <w:abstractNumId w:val="43"/>
  </w:num>
  <w:num w:numId="30">
    <w:abstractNumId w:val="29"/>
  </w:num>
  <w:num w:numId="31">
    <w:abstractNumId w:val="22"/>
  </w:num>
  <w:num w:numId="32">
    <w:abstractNumId w:val="7"/>
  </w:num>
  <w:num w:numId="33">
    <w:abstractNumId w:val="42"/>
  </w:num>
  <w:num w:numId="34">
    <w:abstractNumId w:val="40"/>
  </w:num>
  <w:num w:numId="35">
    <w:abstractNumId w:val="19"/>
  </w:num>
  <w:num w:numId="36">
    <w:abstractNumId w:val="24"/>
  </w:num>
  <w:num w:numId="37">
    <w:abstractNumId w:val="20"/>
  </w:num>
  <w:num w:numId="38">
    <w:abstractNumId w:val="11"/>
  </w:num>
  <w:num w:numId="39">
    <w:abstractNumId w:val="33"/>
  </w:num>
  <w:num w:numId="40">
    <w:abstractNumId w:val="5"/>
  </w:num>
  <w:num w:numId="41">
    <w:abstractNumId w:val="34"/>
  </w:num>
  <w:num w:numId="42">
    <w:abstractNumId w:val="17"/>
  </w:num>
  <w:num w:numId="43">
    <w:abstractNumId w:val="35"/>
  </w:num>
  <w:num w:numId="44">
    <w:abstractNumId w:val="15"/>
  </w:num>
  <w:num w:numId="45">
    <w:abstractNumId w:val="30"/>
  </w:num>
  <w:num w:numId="46">
    <w:abstractNumId w:val="46"/>
  </w:num>
  <w:num w:numId="47">
    <w:abstractNumId w:val="27"/>
  </w:num>
  <w:num w:numId="48">
    <w:abstractNumId w:val="48"/>
  </w:num>
  <w:num w:numId="49">
    <w:abstractNumId w:val="2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214"/>
    <w:rsid w:val="000034EF"/>
    <w:rsid w:val="00006005"/>
    <w:rsid w:val="00007EE3"/>
    <w:rsid w:val="00010FB1"/>
    <w:rsid w:val="000114F6"/>
    <w:rsid w:val="00014C36"/>
    <w:rsid w:val="000150F0"/>
    <w:rsid w:val="00021B92"/>
    <w:rsid w:val="00022044"/>
    <w:rsid w:val="0003300E"/>
    <w:rsid w:val="000356BC"/>
    <w:rsid w:val="00037792"/>
    <w:rsid w:val="0004198A"/>
    <w:rsid w:val="00042C04"/>
    <w:rsid w:val="0005044F"/>
    <w:rsid w:val="000519B4"/>
    <w:rsid w:val="000533DA"/>
    <w:rsid w:val="00053567"/>
    <w:rsid w:val="0006090E"/>
    <w:rsid w:val="00062F01"/>
    <w:rsid w:val="000630CF"/>
    <w:rsid w:val="000634D2"/>
    <w:rsid w:val="00064565"/>
    <w:rsid w:val="0006629C"/>
    <w:rsid w:val="000701E8"/>
    <w:rsid w:val="00072C3A"/>
    <w:rsid w:val="00076F39"/>
    <w:rsid w:val="00077507"/>
    <w:rsid w:val="00080D50"/>
    <w:rsid w:val="00082A6A"/>
    <w:rsid w:val="000834C9"/>
    <w:rsid w:val="00085862"/>
    <w:rsid w:val="00086319"/>
    <w:rsid w:val="00090605"/>
    <w:rsid w:val="00091BF8"/>
    <w:rsid w:val="00094065"/>
    <w:rsid w:val="0009495D"/>
    <w:rsid w:val="00095605"/>
    <w:rsid w:val="00097DB0"/>
    <w:rsid w:val="000A602B"/>
    <w:rsid w:val="000A67AF"/>
    <w:rsid w:val="000A7181"/>
    <w:rsid w:val="000A723D"/>
    <w:rsid w:val="000A7477"/>
    <w:rsid w:val="000A7546"/>
    <w:rsid w:val="000A7D57"/>
    <w:rsid w:val="000B4C52"/>
    <w:rsid w:val="000B70FD"/>
    <w:rsid w:val="000C2F4E"/>
    <w:rsid w:val="000C51B8"/>
    <w:rsid w:val="000C589D"/>
    <w:rsid w:val="000C6DF8"/>
    <w:rsid w:val="000D46D0"/>
    <w:rsid w:val="000D4DD2"/>
    <w:rsid w:val="000D5200"/>
    <w:rsid w:val="000E4816"/>
    <w:rsid w:val="000E6A8E"/>
    <w:rsid w:val="000E6D8E"/>
    <w:rsid w:val="000F00D9"/>
    <w:rsid w:val="000F23CF"/>
    <w:rsid w:val="000F2AE3"/>
    <w:rsid w:val="000F402E"/>
    <w:rsid w:val="000F55AC"/>
    <w:rsid w:val="000F6AC4"/>
    <w:rsid w:val="000F7B87"/>
    <w:rsid w:val="00100F07"/>
    <w:rsid w:val="00101912"/>
    <w:rsid w:val="00103177"/>
    <w:rsid w:val="00106DFF"/>
    <w:rsid w:val="00110053"/>
    <w:rsid w:val="0011141A"/>
    <w:rsid w:val="00114ABE"/>
    <w:rsid w:val="0012383E"/>
    <w:rsid w:val="001269A6"/>
    <w:rsid w:val="001278CE"/>
    <w:rsid w:val="00130011"/>
    <w:rsid w:val="00131554"/>
    <w:rsid w:val="00131F25"/>
    <w:rsid w:val="00133B67"/>
    <w:rsid w:val="00134EA1"/>
    <w:rsid w:val="001352CE"/>
    <w:rsid w:val="001362CB"/>
    <w:rsid w:val="00140F67"/>
    <w:rsid w:val="001424B7"/>
    <w:rsid w:val="001449F5"/>
    <w:rsid w:val="0014737C"/>
    <w:rsid w:val="00155E77"/>
    <w:rsid w:val="00156C97"/>
    <w:rsid w:val="001601C4"/>
    <w:rsid w:val="0016197F"/>
    <w:rsid w:val="00164228"/>
    <w:rsid w:val="00165446"/>
    <w:rsid w:val="00165943"/>
    <w:rsid w:val="001717C6"/>
    <w:rsid w:val="00172594"/>
    <w:rsid w:val="00172703"/>
    <w:rsid w:val="00181FEF"/>
    <w:rsid w:val="001845B1"/>
    <w:rsid w:val="001862BB"/>
    <w:rsid w:val="001868E4"/>
    <w:rsid w:val="00186F27"/>
    <w:rsid w:val="00195BBE"/>
    <w:rsid w:val="00197A9B"/>
    <w:rsid w:val="001A01C5"/>
    <w:rsid w:val="001A09B8"/>
    <w:rsid w:val="001A29F5"/>
    <w:rsid w:val="001A3A09"/>
    <w:rsid w:val="001A5408"/>
    <w:rsid w:val="001B041B"/>
    <w:rsid w:val="001B08A1"/>
    <w:rsid w:val="001B13EC"/>
    <w:rsid w:val="001B3F08"/>
    <w:rsid w:val="001B6832"/>
    <w:rsid w:val="001D4D3F"/>
    <w:rsid w:val="001D6B31"/>
    <w:rsid w:val="001D77FF"/>
    <w:rsid w:val="001E7605"/>
    <w:rsid w:val="001E7D4D"/>
    <w:rsid w:val="001F184C"/>
    <w:rsid w:val="001F70B3"/>
    <w:rsid w:val="00200206"/>
    <w:rsid w:val="00203319"/>
    <w:rsid w:val="00203C5C"/>
    <w:rsid w:val="0020521E"/>
    <w:rsid w:val="00205F42"/>
    <w:rsid w:val="00206B5C"/>
    <w:rsid w:val="00206EEF"/>
    <w:rsid w:val="002108A2"/>
    <w:rsid w:val="002139A1"/>
    <w:rsid w:val="00214961"/>
    <w:rsid w:val="00215734"/>
    <w:rsid w:val="00216521"/>
    <w:rsid w:val="00216FFE"/>
    <w:rsid w:val="00217477"/>
    <w:rsid w:val="00220746"/>
    <w:rsid w:val="002225BA"/>
    <w:rsid w:val="00227222"/>
    <w:rsid w:val="00232540"/>
    <w:rsid w:val="00234791"/>
    <w:rsid w:val="0023624F"/>
    <w:rsid w:val="00236907"/>
    <w:rsid w:val="00236D11"/>
    <w:rsid w:val="00237656"/>
    <w:rsid w:val="00237B71"/>
    <w:rsid w:val="00245025"/>
    <w:rsid w:val="00245A2F"/>
    <w:rsid w:val="0024637F"/>
    <w:rsid w:val="00247D1D"/>
    <w:rsid w:val="00247E32"/>
    <w:rsid w:val="00250607"/>
    <w:rsid w:val="00250656"/>
    <w:rsid w:val="00250BDD"/>
    <w:rsid w:val="00263902"/>
    <w:rsid w:val="002646E0"/>
    <w:rsid w:val="00267214"/>
    <w:rsid w:val="0027275F"/>
    <w:rsid w:val="002744A2"/>
    <w:rsid w:val="00274554"/>
    <w:rsid w:val="00276864"/>
    <w:rsid w:val="00281018"/>
    <w:rsid w:val="0028132D"/>
    <w:rsid w:val="00284A1E"/>
    <w:rsid w:val="0028506B"/>
    <w:rsid w:val="00290335"/>
    <w:rsid w:val="00290F8E"/>
    <w:rsid w:val="00291878"/>
    <w:rsid w:val="00294861"/>
    <w:rsid w:val="00295D50"/>
    <w:rsid w:val="002A0F2E"/>
    <w:rsid w:val="002A1D2C"/>
    <w:rsid w:val="002A315B"/>
    <w:rsid w:val="002A4D4B"/>
    <w:rsid w:val="002A637A"/>
    <w:rsid w:val="002A7857"/>
    <w:rsid w:val="002B1709"/>
    <w:rsid w:val="002B20A2"/>
    <w:rsid w:val="002B268D"/>
    <w:rsid w:val="002B2B3E"/>
    <w:rsid w:val="002B3E56"/>
    <w:rsid w:val="002B57F6"/>
    <w:rsid w:val="002B5FB3"/>
    <w:rsid w:val="002B7BF7"/>
    <w:rsid w:val="002C1D96"/>
    <w:rsid w:val="002C2CD3"/>
    <w:rsid w:val="002C605A"/>
    <w:rsid w:val="002C6BCE"/>
    <w:rsid w:val="002D18D7"/>
    <w:rsid w:val="002D2699"/>
    <w:rsid w:val="002D2FD8"/>
    <w:rsid w:val="002D5975"/>
    <w:rsid w:val="002D5CB4"/>
    <w:rsid w:val="002D6332"/>
    <w:rsid w:val="002E0DFC"/>
    <w:rsid w:val="002E1474"/>
    <w:rsid w:val="002E1583"/>
    <w:rsid w:val="002E20E1"/>
    <w:rsid w:val="002E2636"/>
    <w:rsid w:val="002E6CD1"/>
    <w:rsid w:val="002E753D"/>
    <w:rsid w:val="002F0FB4"/>
    <w:rsid w:val="002F3CDC"/>
    <w:rsid w:val="002F4133"/>
    <w:rsid w:val="002F638D"/>
    <w:rsid w:val="00302501"/>
    <w:rsid w:val="0030552C"/>
    <w:rsid w:val="00306641"/>
    <w:rsid w:val="00306746"/>
    <w:rsid w:val="00310677"/>
    <w:rsid w:val="003200A1"/>
    <w:rsid w:val="003214E4"/>
    <w:rsid w:val="00321CA0"/>
    <w:rsid w:val="0033083F"/>
    <w:rsid w:val="00332799"/>
    <w:rsid w:val="00332C3C"/>
    <w:rsid w:val="003339BA"/>
    <w:rsid w:val="003351E9"/>
    <w:rsid w:val="00335E0F"/>
    <w:rsid w:val="003427FD"/>
    <w:rsid w:val="00342FF9"/>
    <w:rsid w:val="003432C0"/>
    <w:rsid w:val="003437B7"/>
    <w:rsid w:val="00345633"/>
    <w:rsid w:val="003507CA"/>
    <w:rsid w:val="0035396C"/>
    <w:rsid w:val="003573F4"/>
    <w:rsid w:val="003654C4"/>
    <w:rsid w:val="00366AB7"/>
    <w:rsid w:val="003701E6"/>
    <w:rsid w:val="003724AB"/>
    <w:rsid w:val="00373BEA"/>
    <w:rsid w:val="00373BFF"/>
    <w:rsid w:val="003764C1"/>
    <w:rsid w:val="00376B78"/>
    <w:rsid w:val="00377973"/>
    <w:rsid w:val="00377E0A"/>
    <w:rsid w:val="00385203"/>
    <w:rsid w:val="00386D5B"/>
    <w:rsid w:val="003872DF"/>
    <w:rsid w:val="00390EF1"/>
    <w:rsid w:val="00392BA1"/>
    <w:rsid w:val="00393C34"/>
    <w:rsid w:val="00395B8E"/>
    <w:rsid w:val="00397A30"/>
    <w:rsid w:val="003A57D0"/>
    <w:rsid w:val="003A7ACF"/>
    <w:rsid w:val="003B3B87"/>
    <w:rsid w:val="003B4E23"/>
    <w:rsid w:val="003B52D9"/>
    <w:rsid w:val="003B67CE"/>
    <w:rsid w:val="003C0BC9"/>
    <w:rsid w:val="003C3243"/>
    <w:rsid w:val="003C39BA"/>
    <w:rsid w:val="003C42A5"/>
    <w:rsid w:val="003C46E3"/>
    <w:rsid w:val="003C7029"/>
    <w:rsid w:val="003C721D"/>
    <w:rsid w:val="003D00FA"/>
    <w:rsid w:val="003D3B2C"/>
    <w:rsid w:val="003D3D0F"/>
    <w:rsid w:val="003D5160"/>
    <w:rsid w:val="003D77D9"/>
    <w:rsid w:val="003D7B2B"/>
    <w:rsid w:val="003D7BCA"/>
    <w:rsid w:val="003E15F3"/>
    <w:rsid w:val="003E20C8"/>
    <w:rsid w:val="003E45D8"/>
    <w:rsid w:val="003E6B2F"/>
    <w:rsid w:val="003E6DF1"/>
    <w:rsid w:val="004010B6"/>
    <w:rsid w:val="00402230"/>
    <w:rsid w:val="004043F1"/>
    <w:rsid w:val="00414636"/>
    <w:rsid w:val="00415A71"/>
    <w:rsid w:val="00416A09"/>
    <w:rsid w:val="00417EDE"/>
    <w:rsid w:val="00420DDB"/>
    <w:rsid w:val="00422F6D"/>
    <w:rsid w:val="00426630"/>
    <w:rsid w:val="0042712E"/>
    <w:rsid w:val="00427790"/>
    <w:rsid w:val="00430844"/>
    <w:rsid w:val="0043283B"/>
    <w:rsid w:val="00437DBD"/>
    <w:rsid w:val="004406B2"/>
    <w:rsid w:val="00442F41"/>
    <w:rsid w:val="00443EBC"/>
    <w:rsid w:val="004453FC"/>
    <w:rsid w:val="004513D0"/>
    <w:rsid w:val="00456494"/>
    <w:rsid w:val="004564A1"/>
    <w:rsid w:val="0045769C"/>
    <w:rsid w:val="00460698"/>
    <w:rsid w:val="004616AA"/>
    <w:rsid w:val="00462DA1"/>
    <w:rsid w:val="00466C15"/>
    <w:rsid w:val="0047159F"/>
    <w:rsid w:val="00471DA6"/>
    <w:rsid w:val="00471FF8"/>
    <w:rsid w:val="0047353C"/>
    <w:rsid w:val="00473A72"/>
    <w:rsid w:val="00481FCD"/>
    <w:rsid w:val="00486548"/>
    <w:rsid w:val="004879CC"/>
    <w:rsid w:val="00487AA6"/>
    <w:rsid w:val="00491F98"/>
    <w:rsid w:val="004920D5"/>
    <w:rsid w:val="00493747"/>
    <w:rsid w:val="00494F81"/>
    <w:rsid w:val="00495E7F"/>
    <w:rsid w:val="00496E29"/>
    <w:rsid w:val="004B0A6D"/>
    <w:rsid w:val="004B176C"/>
    <w:rsid w:val="004B1FB7"/>
    <w:rsid w:val="004B2F30"/>
    <w:rsid w:val="004B6356"/>
    <w:rsid w:val="004C242B"/>
    <w:rsid w:val="004C7DEE"/>
    <w:rsid w:val="004D3987"/>
    <w:rsid w:val="004D6C12"/>
    <w:rsid w:val="004E2C84"/>
    <w:rsid w:val="004E3F8A"/>
    <w:rsid w:val="004F4131"/>
    <w:rsid w:val="00500DA9"/>
    <w:rsid w:val="00503DCD"/>
    <w:rsid w:val="00512036"/>
    <w:rsid w:val="0051535C"/>
    <w:rsid w:val="0051583C"/>
    <w:rsid w:val="00517A1E"/>
    <w:rsid w:val="0052185D"/>
    <w:rsid w:val="005267A0"/>
    <w:rsid w:val="0052736C"/>
    <w:rsid w:val="0053087E"/>
    <w:rsid w:val="00533339"/>
    <w:rsid w:val="00535275"/>
    <w:rsid w:val="00540383"/>
    <w:rsid w:val="00542F1A"/>
    <w:rsid w:val="005461B7"/>
    <w:rsid w:val="00547BCB"/>
    <w:rsid w:val="00553CA0"/>
    <w:rsid w:val="00554FCF"/>
    <w:rsid w:val="005612F2"/>
    <w:rsid w:val="00563178"/>
    <w:rsid w:val="005750F4"/>
    <w:rsid w:val="00577757"/>
    <w:rsid w:val="00577A18"/>
    <w:rsid w:val="00580BF1"/>
    <w:rsid w:val="00583BE3"/>
    <w:rsid w:val="005871D3"/>
    <w:rsid w:val="005871E6"/>
    <w:rsid w:val="00587B09"/>
    <w:rsid w:val="00590AD3"/>
    <w:rsid w:val="00593650"/>
    <w:rsid w:val="005A2209"/>
    <w:rsid w:val="005A2924"/>
    <w:rsid w:val="005A523B"/>
    <w:rsid w:val="005A54EC"/>
    <w:rsid w:val="005A6D99"/>
    <w:rsid w:val="005B1145"/>
    <w:rsid w:val="005B220E"/>
    <w:rsid w:val="005B406F"/>
    <w:rsid w:val="005B4DCC"/>
    <w:rsid w:val="005B5A47"/>
    <w:rsid w:val="005D0839"/>
    <w:rsid w:val="005D39B5"/>
    <w:rsid w:val="005E1527"/>
    <w:rsid w:val="005E4D70"/>
    <w:rsid w:val="005E62C5"/>
    <w:rsid w:val="005F0552"/>
    <w:rsid w:val="005F3351"/>
    <w:rsid w:val="0060025E"/>
    <w:rsid w:val="00601D00"/>
    <w:rsid w:val="0060310A"/>
    <w:rsid w:val="00606F8C"/>
    <w:rsid w:val="0060733B"/>
    <w:rsid w:val="0061550E"/>
    <w:rsid w:val="0061745F"/>
    <w:rsid w:val="00620BFB"/>
    <w:rsid w:val="00622215"/>
    <w:rsid w:val="006236CB"/>
    <w:rsid w:val="00630C95"/>
    <w:rsid w:val="006327C9"/>
    <w:rsid w:val="00632EC1"/>
    <w:rsid w:val="006342E2"/>
    <w:rsid w:val="006358A7"/>
    <w:rsid w:val="00636AAA"/>
    <w:rsid w:val="0064158F"/>
    <w:rsid w:val="00641F82"/>
    <w:rsid w:val="00642271"/>
    <w:rsid w:val="00643025"/>
    <w:rsid w:val="00644FF2"/>
    <w:rsid w:val="006479C5"/>
    <w:rsid w:val="006560AC"/>
    <w:rsid w:val="00660CFC"/>
    <w:rsid w:val="00662600"/>
    <w:rsid w:val="00664F3B"/>
    <w:rsid w:val="00667DDB"/>
    <w:rsid w:val="006807EF"/>
    <w:rsid w:val="006844DA"/>
    <w:rsid w:val="00684D31"/>
    <w:rsid w:val="00685100"/>
    <w:rsid w:val="0068550F"/>
    <w:rsid w:val="00690005"/>
    <w:rsid w:val="006938FA"/>
    <w:rsid w:val="00694DE2"/>
    <w:rsid w:val="00696F11"/>
    <w:rsid w:val="006A18FD"/>
    <w:rsid w:val="006A4344"/>
    <w:rsid w:val="006A5946"/>
    <w:rsid w:val="006A7FB4"/>
    <w:rsid w:val="006B0BA8"/>
    <w:rsid w:val="006B1759"/>
    <w:rsid w:val="006B266E"/>
    <w:rsid w:val="006B4544"/>
    <w:rsid w:val="006B5B5E"/>
    <w:rsid w:val="006B6B1F"/>
    <w:rsid w:val="006C1CD1"/>
    <w:rsid w:val="006C2AB2"/>
    <w:rsid w:val="006C3038"/>
    <w:rsid w:val="006C7E74"/>
    <w:rsid w:val="006D27B5"/>
    <w:rsid w:val="006D3766"/>
    <w:rsid w:val="006D6009"/>
    <w:rsid w:val="006D6745"/>
    <w:rsid w:val="006E424E"/>
    <w:rsid w:val="006E6344"/>
    <w:rsid w:val="006E69F4"/>
    <w:rsid w:val="006F0EC5"/>
    <w:rsid w:val="006F169C"/>
    <w:rsid w:val="006F1F1D"/>
    <w:rsid w:val="006F59ED"/>
    <w:rsid w:val="006F68F5"/>
    <w:rsid w:val="006F74E0"/>
    <w:rsid w:val="00702477"/>
    <w:rsid w:val="0070720A"/>
    <w:rsid w:val="00711348"/>
    <w:rsid w:val="007114BF"/>
    <w:rsid w:val="00711995"/>
    <w:rsid w:val="00712FBB"/>
    <w:rsid w:val="007134E8"/>
    <w:rsid w:val="0071725A"/>
    <w:rsid w:val="00722467"/>
    <w:rsid w:val="00722B0E"/>
    <w:rsid w:val="00723293"/>
    <w:rsid w:val="00723C44"/>
    <w:rsid w:val="00723C6A"/>
    <w:rsid w:val="00723D5E"/>
    <w:rsid w:val="0073420B"/>
    <w:rsid w:val="0074572A"/>
    <w:rsid w:val="007536C6"/>
    <w:rsid w:val="0076098F"/>
    <w:rsid w:val="00762C69"/>
    <w:rsid w:val="00762D47"/>
    <w:rsid w:val="00766D01"/>
    <w:rsid w:val="00771067"/>
    <w:rsid w:val="00775110"/>
    <w:rsid w:val="00777A1F"/>
    <w:rsid w:val="00782872"/>
    <w:rsid w:val="00784FAF"/>
    <w:rsid w:val="00786875"/>
    <w:rsid w:val="00795B8D"/>
    <w:rsid w:val="00795F7C"/>
    <w:rsid w:val="007974EF"/>
    <w:rsid w:val="007A0F7F"/>
    <w:rsid w:val="007A3EF2"/>
    <w:rsid w:val="007B2544"/>
    <w:rsid w:val="007D10CE"/>
    <w:rsid w:val="007D191B"/>
    <w:rsid w:val="007D664D"/>
    <w:rsid w:val="007D7003"/>
    <w:rsid w:val="007E0797"/>
    <w:rsid w:val="007E1AFD"/>
    <w:rsid w:val="007E2006"/>
    <w:rsid w:val="007E2AFC"/>
    <w:rsid w:val="007E3517"/>
    <w:rsid w:val="007E386C"/>
    <w:rsid w:val="007E5134"/>
    <w:rsid w:val="007E5FC2"/>
    <w:rsid w:val="007E6BBB"/>
    <w:rsid w:val="007F27E2"/>
    <w:rsid w:val="007F78AE"/>
    <w:rsid w:val="00804B8B"/>
    <w:rsid w:val="00804CFB"/>
    <w:rsid w:val="00805169"/>
    <w:rsid w:val="00807154"/>
    <w:rsid w:val="0081255E"/>
    <w:rsid w:val="008226A8"/>
    <w:rsid w:val="008235F6"/>
    <w:rsid w:val="0083147C"/>
    <w:rsid w:val="00832141"/>
    <w:rsid w:val="00835CA8"/>
    <w:rsid w:val="00836DD7"/>
    <w:rsid w:val="00837F08"/>
    <w:rsid w:val="00841971"/>
    <w:rsid w:val="00850337"/>
    <w:rsid w:val="00850E90"/>
    <w:rsid w:val="00852E83"/>
    <w:rsid w:val="008536FE"/>
    <w:rsid w:val="00866A26"/>
    <w:rsid w:val="008678AC"/>
    <w:rsid w:val="00872A1A"/>
    <w:rsid w:val="00876FE2"/>
    <w:rsid w:val="00882034"/>
    <w:rsid w:val="00883746"/>
    <w:rsid w:val="00887FB7"/>
    <w:rsid w:val="0089020D"/>
    <w:rsid w:val="00891ED7"/>
    <w:rsid w:val="00892548"/>
    <w:rsid w:val="008951F2"/>
    <w:rsid w:val="0089568F"/>
    <w:rsid w:val="00897C4A"/>
    <w:rsid w:val="008A16E9"/>
    <w:rsid w:val="008A2F3C"/>
    <w:rsid w:val="008A33BC"/>
    <w:rsid w:val="008A6ABC"/>
    <w:rsid w:val="008B16E0"/>
    <w:rsid w:val="008B2AAA"/>
    <w:rsid w:val="008B4591"/>
    <w:rsid w:val="008B4E47"/>
    <w:rsid w:val="008B685C"/>
    <w:rsid w:val="008B775B"/>
    <w:rsid w:val="008C60BC"/>
    <w:rsid w:val="008C7078"/>
    <w:rsid w:val="008D278D"/>
    <w:rsid w:val="008D52E5"/>
    <w:rsid w:val="008D5EC9"/>
    <w:rsid w:val="008E2FB4"/>
    <w:rsid w:val="008F2604"/>
    <w:rsid w:val="008F7CF4"/>
    <w:rsid w:val="0090042F"/>
    <w:rsid w:val="00902621"/>
    <w:rsid w:val="0090289D"/>
    <w:rsid w:val="00902DFA"/>
    <w:rsid w:val="00904993"/>
    <w:rsid w:val="00915032"/>
    <w:rsid w:val="00915E92"/>
    <w:rsid w:val="00921897"/>
    <w:rsid w:val="0092788F"/>
    <w:rsid w:val="00930771"/>
    <w:rsid w:val="00931583"/>
    <w:rsid w:val="0093239C"/>
    <w:rsid w:val="00935693"/>
    <w:rsid w:val="00940077"/>
    <w:rsid w:val="00941D91"/>
    <w:rsid w:val="00943B7C"/>
    <w:rsid w:val="00954C64"/>
    <w:rsid w:val="00960FAD"/>
    <w:rsid w:val="0096353B"/>
    <w:rsid w:val="00963C83"/>
    <w:rsid w:val="009664EC"/>
    <w:rsid w:val="00966954"/>
    <w:rsid w:val="009704F3"/>
    <w:rsid w:val="00970D6C"/>
    <w:rsid w:val="00971DEB"/>
    <w:rsid w:val="009722CB"/>
    <w:rsid w:val="00974DDC"/>
    <w:rsid w:val="0097501B"/>
    <w:rsid w:val="009772F8"/>
    <w:rsid w:val="00983E0C"/>
    <w:rsid w:val="009848AB"/>
    <w:rsid w:val="00985DCA"/>
    <w:rsid w:val="009864FE"/>
    <w:rsid w:val="00986A0D"/>
    <w:rsid w:val="0098754F"/>
    <w:rsid w:val="009943E7"/>
    <w:rsid w:val="00995A43"/>
    <w:rsid w:val="00997BFB"/>
    <w:rsid w:val="009A599C"/>
    <w:rsid w:val="009A6857"/>
    <w:rsid w:val="009A7E6C"/>
    <w:rsid w:val="009B5AA5"/>
    <w:rsid w:val="009B6E6D"/>
    <w:rsid w:val="009C4933"/>
    <w:rsid w:val="009C54A4"/>
    <w:rsid w:val="009D53AF"/>
    <w:rsid w:val="009E0241"/>
    <w:rsid w:val="009E289F"/>
    <w:rsid w:val="009E3C8E"/>
    <w:rsid w:val="009E651F"/>
    <w:rsid w:val="009E66F2"/>
    <w:rsid w:val="009F00D9"/>
    <w:rsid w:val="009F0758"/>
    <w:rsid w:val="009F16DF"/>
    <w:rsid w:val="009F2232"/>
    <w:rsid w:val="009F30BC"/>
    <w:rsid w:val="009F4784"/>
    <w:rsid w:val="009F532C"/>
    <w:rsid w:val="00A01317"/>
    <w:rsid w:val="00A01626"/>
    <w:rsid w:val="00A025E7"/>
    <w:rsid w:val="00A04034"/>
    <w:rsid w:val="00A07ED8"/>
    <w:rsid w:val="00A12E5E"/>
    <w:rsid w:val="00A144B5"/>
    <w:rsid w:val="00A176DA"/>
    <w:rsid w:val="00A17E24"/>
    <w:rsid w:val="00A21C38"/>
    <w:rsid w:val="00A228BF"/>
    <w:rsid w:val="00A31AF9"/>
    <w:rsid w:val="00A35D35"/>
    <w:rsid w:val="00A41C47"/>
    <w:rsid w:val="00A43429"/>
    <w:rsid w:val="00A4517F"/>
    <w:rsid w:val="00A453F7"/>
    <w:rsid w:val="00A46F59"/>
    <w:rsid w:val="00A506AB"/>
    <w:rsid w:val="00A51DB5"/>
    <w:rsid w:val="00A532BB"/>
    <w:rsid w:val="00A56325"/>
    <w:rsid w:val="00A61152"/>
    <w:rsid w:val="00A62AC4"/>
    <w:rsid w:val="00A62E06"/>
    <w:rsid w:val="00A63374"/>
    <w:rsid w:val="00A63579"/>
    <w:rsid w:val="00A6414E"/>
    <w:rsid w:val="00A703ED"/>
    <w:rsid w:val="00A70A4B"/>
    <w:rsid w:val="00A7343F"/>
    <w:rsid w:val="00A73C1B"/>
    <w:rsid w:val="00A75A97"/>
    <w:rsid w:val="00A77684"/>
    <w:rsid w:val="00A77EA4"/>
    <w:rsid w:val="00A80325"/>
    <w:rsid w:val="00A844B9"/>
    <w:rsid w:val="00A8463B"/>
    <w:rsid w:val="00A84A94"/>
    <w:rsid w:val="00A94B58"/>
    <w:rsid w:val="00A96809"/>
    <w:rsid w:val="00A97979"/>
    <w:rsid w:val="00AA211D"/>
    <w:rsid w:val="00AA3799"/>
    <w:rsid w:val="00AB09E5"/>
    <w:rsid w:val="00AB36A7"/>
    <w:rsid w:val="00AB53C1"/>
    <w:rsid w:val="00AB59B6"/>
    <w:rsid w:val="00AB5CB8"/>
    <w:rsid w:val="00AB7006"/>
    <w:rsid w:val="00AC67D7"/>
    <w:rsid w:val="00AC71B8"/>
    <w:rsid w:val="00AC7775"/>
    <w:rsid w:val="00AD1225"/>
    <w:rsid w:val="00AD6965"/>
    <w:rsid w:val="00AD6AFB"/>
    <w:rsid w:val="00AE12EF"/>
    <w:rsid w:val="00AF13CB"/>
    <w:rsid w:val="00AF2B0D"/>
    <w:rsid w:val="00AF3D95"/>
    <w:rsid w:val="00AF61B2"/>
    <w:rsid w:val="00AF6D93"/>
    <w:rsid w:val="00B002A9"/>
    <w:rsid w:val="00B01893"/>
    <w:rsid w:val="00B02383"/>
    <w:rsid w:val="00B039BF"/>
    <w:rsid w:val="00B044F7"/>
    <w:rsid w:val="00B064E3"/>
    <w:rsid w:val="00B13190"/>
    <w:rsid w:val="00B15C40"/>
    <w:rsid w:val="00B169FB"/>
    <w:rsid w:val="00B16E91"/>
    <w:rsid w:val="00B20748"/>
    <w:rsid w:val="00B2764E"/>
    <w:rsid w:val="00B305DB"/>
    <w:rsid w:val="00B31F74"/>
    <w:rsid w:val="00B31FE0"/>
    <w:rsid w:val="00B321F1"/>
    <w:rsid w:val="00B34661"/>
    <w:rsid w:val="00B35CCB"/>
    <w:rsid w:val="00B372C1"/>
    <w:rsid w:val="00B40A1A"/>
    <w:rsid w:val="00B4232F"/>
    <w:rsid w:val="00B45982"/>
    <w:rsid w:val="00B51115"/>
    <w:rsid w:val="00B51259"/>
    <w:rsid w:val="00B5275E"/>
    <w:rsid w:val="00B52810"/>
    <w:rsid w:val="00B531C1"/>
    <w:rsid w:val="00B56239"/>
    <w:rsid w:val="00B56742"/>
    <w:rsid w:val="00B61431"/>
    <w:rsid w:val="00B64376"/>
    <w:rsid w:val="00B64E8F"/>
    <w:rsid w:val="00B659FC"/>
    <w:rsid w:val="00B72541"/>
    <w:rsid w:val="00B76CCC"/>
    <w:rsid w:val="00B77FE9"/>
    <w:rsid w:val="00B83088"/>
    <w:rsid w:val="00B83D32"/>
    <w:rsid w:val="00B83E2F"/>
    <w:rsid w:val="00B87F43"/>
    <w:rsid w:val="00B904DB"/>
    <w:rsid w:val="00B976C9"/>
    <w:rsid w:val="00BA0519"/>
    <w:rsid w:val="00BA3E7F"/>
    <w:rsid w:val="00BA433A"/>
    <w:rsid w:val="00BA4768"/>
    <w:rsid w:val="00BA6583"/>
    <w:rsid w:val="00BB4C8A"/>
    <w:rsid w:val="00BB6101"/>
    <w:rsid w:val="00BB6B44"/>
    <w:rsid w:val="00BB7BBB"/>
    <w:rsid w:val="00BC4069"/>
    <w:rsid w:val="00BC774D"/>
    <w:rsid w:val="00BC7C77"/>
    <w:rsid w:val="00BD3B39"/>
    <w:rsid w:val="00BD403A"/>
    <w:rsid w:val="00BD42B5"/>
    <w:rsid w:val="00BD6939"/>
    <w:rsid w:val="00BE1686"/>
    <w:rsid w:val="00BE1A2D"/>
    <w:rsid w:val="00BE398C"/>
    <w:rsid w:val="00BE5297"/>
    <w:rsid w:val="00BE7602"/>
    <w:rsid w:val="00BF392E"/>
    <w:rsid w:val="00C01AC2"/>
    <w:rsid w:val="00C02E77"/>
    <w:rsid w:val="00C03BB9"/>
    <w:rsid w:val="00C05BF3"/>
    <w:rsid w:val="00C05EB7"/>
    <w:rsid w:val="00C11AC7"/>
    <w:rsid w:val="00C14A02"/>
    <w:rsid w:val="00C14B61"/>
    <w:rsid w:val="00C22722"/>
    <w:rsid w:val="00C250AA"/>
    <w:rsid w:val="00C25E94"/>
    <w:rsid w:val="00C30F7F"/>
    <w:rsid w:val="00C34359"/>
    <w:rsid w:val="00C34874"/>
    <w:rsid w:val="00C35FA4"/>
    <w:rsid w:val="00C376E6"/>
    <w:rsid w:val="00C448E2"/>
    <w:rsid w:val="00C54918"/>
    <w:rsid w:val="00C62E1C"/>
    <w:rsid w:val="00C636CA"/>
    <w:rsid w:val="00C64AAC"/>
    <w:rsid w:val="00C66DC6"/>
    <w:rsid w:val="00C670FA"/>
    <w:rsid w:val="00C70DB4"/>
    <w:rsid w:val="00C7222D"/>
    <w:rsid w:val="00C7492B"/>
    <w:rsid w:val="00C76C63"/>
    <w:rsid w:val="00C77CFC"/>
    <w:rsid w:val="00C803B4"/>
    <w:rsid w:val="00C80F34"/>
    <w:rsid w:val="00C81F7D"/>
    <w:rsid w:val="00C8256B"/>
    <w:rsid w:val="00C8531D"/>
    <w:rsid w:val="00C85DA7"/>
    <w:rsid w:val="00C87624"/>
    <w:rsid w:val="00C90ED3"/>
    <w:rsid w:val="00C9145D"/>
    <w:rsid w:val="00C9379B"/>
    <w:rsid w:val="00C94526"/>
    <w:rsid w:val="00C9530E"/>
    <w:rsid w:val="00CA037A"/>
    <w:rsid w:val="00CA32A0"/>
    <w:rsid w:val="00CA4CBF"/>
    <w:rsid w:val="00CA6024"/>
    <w:rsid w:val="00CA7707"/>
    <w:rsid w:val="00CB1BDF"/>
    <w:rsid w:val="00CB244D"/>
    <w:rsid w:val="00CB3475"/>
    <w:rsid w:val="00CB39DA"/>
    <w:rsid w:val="00CB3FC5"/>
    <w:rsid w:val="00CB44D2"/>
    <w:rsid w:val="00CB6153"/>
    <w:rsid w:val="00CB63DD"/>
    <w:rsid w:val="00CC5319"/>
    <w:rsid w:val="00CC5DEB"/>
    <w:rsid w:val="00CC7AA2"/>
    <w:rsid w:val="00CD00CF"/>
    <w:rsid w:val="00CD1B69"/>
    <w:rsid w:val="00CD7267"/>
    <w:rsid w:val="00CD728E"/>
    <w:rsid w:val="00CD7678"/>
    <w:rsid w:val="00CE3D00"/>
    <w:rsid w:val="00CE4172"/>
    <w:rsid w:val="00CE5FFB"/>
    <w:rsid w:val="00CE726A"/>
    <w:rsid w:val="00CF205F"/>
    <w:rsid w:val="00CF2F98"/>
    <w:rsid w:val="00CF393F"/>
    <w:rsid w:val="00CF6940"/>
    <w:rsid w:val="00D00987"/>
    <w:rsid w:val="00D00D93"/>
    <w:rsid w:val="00D012CE"/>
    <w:rsid w:val="00D05291"/>
    <w:rsid w:val="00D052F9"/>
    <w:rsid w:val="00D1023D"/>
    <w:rsid w:val="00D11A7D"/>
    <w:rsid w:val="00D15958"/>
    <w:rsid w:val="00D21919"/>
    <w:rsid w:val="00D25F13"/>
    <w:rsid w:val="00D33AB2"/>
    <w:rsid w:val="00D373B6"/>
    <w:rsid w:val="00D4128B"/>
    <w:rsid w:val="00D51E63"/>
    <w:rsid w:val="00D534AE"/>
    <w:rsid w:val="00D53FDB"/>
    <w:rsid w:val="00D547FB"/>
    <w:rsid w:val="00D54D40"/>
    <w:rsid w:val="00D55C73"/>
    <w:rsid w:val="00D56753"/>
    <w:rsid w:val="00D57E0B"/>
    <w:rsid w:val="00D61D3A"/>
    <w:rsid w:val="00D66B2E"/>
    <w:rsid w:val="00D72767"/>
    <w:rsid w:val="00D7327D"/>
    <w:rsid w:val="00D74A5A"/>
    <w:rsid w:val="00D80FEA"/>
    <w:rsid w:val="00D87A31"/>
    <w:rsid w:val="00D92A50"/>
    <w:rsid w:val="00D92D1C"/>
    <w:rsid w:val="00D957FA"/>
    <w:rsid w:val="00D95F06"/>
    <w:rsid w:val="00D96B8A"/>
    <w:rsid w:val="00D97D2E"/>
    <w:rsid w:val="00DA0631"/>
    <w:rsid w:val="00DA1B35"/>
    <w:rsid w:val="00DA2A40"/>
    <w:rsid w:val="00DA47BD"/>
    <w:rsid w:val="00DB26E3"/>
    <w:rsid w:val="00DB4BA0"/>
    <w:rsid w:val="00DB68C1"/>
    <w:rsid w:val="00DB6CE7"/>
    <w:rsid w:val="00DC0C12"/>
    <w:rsid w:val="00DC2BA0"/>
    <w:rsid w:val="00DD0EFD"/>
    <w:rsid w:val="00DD2693"/>
    <w:rsid w:val="00DD293B"/>
    <w:rsid w:val="00DD36E0"/>
    <w:rsid w:val="00DE038D"/>
    <w:rsid w:val="00DE1389"/>
    <w:rsid w:val="00DE1AAE"/>
    <w:rsid w:val="00DE387E"/>
    <w:rsid w:val="00DE3A8D"/>
    <w:rsid w:val="00DE52C0"/>
    <w:rsid w:val="00DF470D"/>
    <w:rsid w:val="00DF4C73"/>
    <w:rsid w:val="00DF7715"/>
    <w:rsid w:val="00E0073C"/>
    <w:rsid w:val="00E07F36"/>
    <w:rsid w:val="00E10B31"/>
    <w:rsid w:val="00E10DBC"/>
    <w:rsid w:val="00E14D20"/>
    <w:rsid w:val="00E161E8"/>
    <w:rsid w:val="00E16DD6"/>
    <w:rsid w:val="00E20BC2"/>
    <w:rsid w:val="00E2760B"/>
    <w:rsid w:val="00E315B0"/>
    <w:rsid w:val="00E31661"/>
    <w:rsid w:val="00E31C6D"/>
    <w:rsid w:val="00E331E9"/>
    <w:rsid w:val="00E33E36"/>
    <w:rsid w:val="00E35080"/>
    <w:rsid w:val="00E40434"/>
    <w:rsid w:val="00E47B6C"/>
    <w:rsid w:val="00E565CD"/>
    <w:rsid w:val="00E61FFE"/>
    <w:rsid w:val="00E677CA"/>
    <w:rsid w:val="00E72B90"/>
    <w:rsid w:val="00E73325"/>
    <w:rsid w:val="00E733A6"/>
    <w:rsid w:val="00E73F4A"/>
    <w:rsid w:val="00E750D8"/>
    <w:rsid w:val="00E760DC"/>
    <w:rsid w:val="00E80D21"/>
    <w:rsid w:val="00E810CF"/>
    <w:rsid w:val="00E8325D"/>
    <w:rsid w:val="00E85886"/>
    <w:rsid w:val="00E868AF"/>
    <w:rsid w:val="00E87682"/>
    <w:rsid w:val="00E920FF"/>
    <w:rsid w:val="00E959C8"/>
    <w:rsid w:val="00E95D60"/>
    <w:rsid w:val="00EA1171"/>
    <w:rsid w:val="00EA695C"/>
    <w:rsid w:val="00EA7DB6"/>
    <w:rsid w:val="00EB246F"/>
    <w:rsid w:val="00EB331E"/>
    <w:rsid w:val="00EB47F6"/>
    <w:rsid w:val="00EC0C3D"/>
    <w:rsid w:val="00EC1699"/>
    <w:rsid w:val="00EC1A34"/>
    <w:rsid w:val="00EC6A37"/>
    <w:rsid w:val="00EC6CAD"/>
    <w:rsid w:val="00EC7742"/>
    <w:rsid w:val="00ED28B9"/>
    <w:rsid w:val="00ED2DE5"/>
    <w:rsid w:val="00ED36D4"/>
    <w:rsid w:val="00ED6017"/>
    <w:rsid w:val="00ED75BC"/>
    <w:rsid w:val="00EE30DC"/>
    <w:rsid w:val="00EF3F9E"/>
    <w:rsid w:val="00EF3FAD"/>
    <w:rsid w:val="00EF4F94"/>
    <w:rsid w:val="00EF53CD"/>
    <w:rsid w:val="00EF71F8"/>
    <w:rsid w:val="00F040C0"/>
    <w:rsid w:val="00F134EA"/>
    <w:rsid w:val="00F1571B"/>
    <w:rsid w:val="00F243AA"/>
    <w:rsid w:val="00F313FC"/>
    <w:rsid w:val="00F32EF6"/>
    <w:rsid w:val="00F34E2F"/>
    <w:rsid w:val="00F422B4"/>
    <w:rsid w:val="00F46738"/>
    <w:rsid w:val="00F47922"/>
    <w:rsid w:val="00F51614"/>
    <w:rsid w:val="00F518B5"/>
    <w:rsid w:val="00F557B4"/>
    <w:rsid w:val="00F56AFB"/>
    <w:rsid w:val="00F56CAB"/>
    <w:rsid w:val="00F6018E"/>
    <w:rsid w:val="00F71C14"/>
    <w:rsid w:val="00F739AE"/>
    <w:rsid w:val="00F760C9"/>
    <w:rsid w:val="00F76172"/>
    <w:rsid w:val="00F771E9"/>
    <w:rsid w:val="00F7741D"/>
    <w:rsid w:val="00F80179"/>
    <w:rsid w:val="00F833BE"/>
    <w:rsid w:val="00F83863"/>
    <w:rsid w:val="00F846A7"/>
    <w:rsid w:val="00F92E96"/>
    <w:rsid w:val="00FA052B"/>
    <w:rsid w:val="00FA1B2C"/>
    <w:rsid w:val="00FA1BC8"/>
    <w:rsid w:val="00FA22BE"/>
    <w:rsid w:val="00FA44EF"/>
    <w:rsid w:val="00FA4CA2"/>
    <w:rsid w:val="00FA55CA"/>
    <w:rsid w:val="00FA5872"/>
    <w:rsid w:val="00FB0E9A"/>
    <w:rsid w:val="00FB123F"/>
    <w:rsid w:val="00FB31E8"/>
    <w:rsid w:val="00FB4F27"/>
    <w:rsid w:val="00FB7175"/>
    <w:rsid w:val="00FB7184"/>
    <w:rsid w:val="00FC0239"/>
    <w:rsid w:val="00FC1C76"/>
    <w:rsid w:val="00FC2389"/>
    <w:rsid w:val="00FC287D"/>
    <w:rsid w:val="00FC2BE3"/>
    <w:rsid w:val="00FC4481"/>
    <w:rsid w:val="00FC6870"/>
    <w:rsid w:val="00FC71DA"/>
    <w:rsid w:val="00FD1B17"/>
    <w:rsid w:val="00FD47DC"/>
    <w:rsid w:val="00FD588C"/>
    <w:rsid w:val="00FE111F"/>
    <w:rsid w:val="00FE2205"/>
    <w:rsid w:val="00FE3520"/>
    <w:rsid w:val="00FE353F"/>
    <w:rsid w:val="00FE379B"/>
    <w:rsid w:val="00FE3E16"/>
    <w:rsid w:val="00FE519F"/>
    <w:rsid w:val="00FE5D2C"/>
    <w:rsid w:val="00FF3806"/>
    <w:rsid w:val="00FF5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3B48D-DA7E-4B16-BA1E-E2BC0EF8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A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7214"/>
    <w:pPr>
      <w:keepNext/>
      <w:shd w:val="pct10" w:color="auto" w:fill="FFFFFF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7214"/>
    <w:rPr>
      <w:rFonts w:ascii="Times New Roman" w:eastAsia="Times New Roman" w:hAnsi="Times New Roman" w:cs="Times New Roman"/>
      <w:b/>
      <w:szCs w:val="20"/>
      <w:shd w:val="pct10" w:color="auto" w:fill="FFFFFF"/>
    </w:rPr>
  </w:style>
  <w:style w:type="paragraph" w:styleId="Header">
    <w:name w:val="header"/>
    <w:basedOn w:val="Normal"/>
    <w:link w:val="HeaderChar"/>
    <w:rsid w:val="00267214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267214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267214"/>
  </w:style>
  <w:style w:type="paragraph" w:styleId="Footer">
    <w:name w:val="footer"/>
    <w:basedOn w:val="Normal"/>
    <w:link w:val="FooterChar"/>
    <w:rsid w:val="00267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721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267214"/>
    <w:rPr>
      <w:color w:val="0000FF"/>
      <w:u w:val="single"/>
    </w:rPr>
  </w:style>
  <w:style w:type="character" w:styleId="Strong">
    <w:name w:val="Strong"/>
    <w:uiPriority w:val="22"/>
    <w:qFormat/>
    <w:rsid w:val="002672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14"/>
    <w:rPr>
      <w:rFonts w:ascii="Tahoma" w:eastAsia="Times New Roman" w:hAnsi="Tahoma" w:cs="Tahoma"/>
      <w:sz w:val="16"/>
      <w:szCs w:val="16"/>
    </w:rPr>
  </w:style>
  <w:style w:type="paragraph" w:customStyle="1" w:styleId="NormalVerdana">
    <w:name w:val="Normal + Verdana"/>
    <w:aliases w:val="Justified + Verdana,10 pt,Left:  0.02&quot;,First line:  0&quot; Char,Normal + Verdana Char,Justified + Verdana Char,10 pt Char,Left:  0.02&quot; Char Char"/>
    <w:rsid w:val="00C448E2"/>
    <w:pPr>
      <w:jc w:val="both"/>
    </w:pPr>
    <w:rPr>
      <w:rFonts w:ascii="Bookman Old Style" w:hAnsi="Bookman Old Style" w:cs="Bookman Old Style"/>
    </w:rPr>
  </w:style>
  <w:style w:type="paragraph" w:styleId="ListParagraph">
    <w:name w:val="List Paragraph"/>
    <w:basedOn w:val="Normal"/>
    <w:link w:val="ListParagraphChar"/>
    <w:uiPriority w:val="34"/>
    <w:qFormat/>
    <w:rsid w:val="00C448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48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48E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20A2"/>
  </w:style>
  <w:style w:type="character" w:styleId="Emphasis">
    <w:name w:val="Emphasis"/>
    <w:basedOn w:val="DefaultParagraphFont"/>
    <w:uiPriority w:val="20"/>
    <w:qFormat/>
    <w:rsid w:val="00ED36D4"/>
    <w:rPr>
      <w:i/>
      <w:iCs/>
    </w:rPr>
  </w:style>
  <w:style w:type="character" w:customStyle="1" w:styleId="m5280318405768620673gmail-normalchar">
    <w:name w:val="m_5280318405768620673gmail-normalchar"/>
    <w:basedOn w:val="DefaultParagraphFont"/>
    <w:rsid w:val="00577757"/>
  </w:style>
  <w:style w:type="paragraph" w:customStyle="1" w:styleId="m5280318405768620673gmail-msolistparagraph">
    <w:name w:val="m_5280318405768620673gmail-msolistparagraph"/>
    <w:basedOn w:val="Normal"/>
    <w:rsid w:val="00577757"/>
    <w:pPr>
      <w:spacing w:before="100" w:beforeAutospacing="1" w:after="100" w:afterAutospacing="1"/>
    </w:pPr>
  </w:style>
  <w:style w:type="paragraph" w:customStyle="1" w:styleId="Titrepagedegarde">
    <w:name w:val="Titre page de garde"/>
    <w:aliases w:val="T (RM)"/>
    <w:basedOn w:val="Normal"/>
    <w:autoRedefine/>
    <w:rsid w:val="003D3D0F"/>
    <w:pPr>
      <w:suppressLineNumbers/>
      <w:spacing w:before="40" w:after="120" w:line="360" w:lineRule="atLeast"/>
      <w:jc w:val="center"/>
    </w:pPr>
    <w:rPr>
      <w:rFonts w:ascii="Arial" w:hAnsi="Arial"/>
      <w:b/>
      <w:bCs/>
      <w:sz w:val="40"/>
      <w:szCs w:val="20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42271"/>
  </w:style>
  <w:style w:type="character" w:customStyle="1" w:styleId="styled">
    <w:name w:val="styled"/>
    <w:basedOn w:val="DefaultParagraphFont"/>
    <w:rsid w:val="001B6832"/>
  </w:style>
  <w:style w:type="character" w:customStyle="1" w:styleId="Heading1Char">
    <w:name w:val="Heading 1 Char"/>
    <w:basedOn w:val="DefaultParagraphFont"/>
    <w:link w:val="Heading1"/>
    <w:uiPriority w:val="9"/>
    <w:rsid w:val="00487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C2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C94526"/>
    <w:rPr>
      <w:b/>
      <w:bCs/>
      <w:smallCaps/>
      <w:spacing w:val="5"/>
    </w:rPr>
  </w:style>
  <w:style w:type="paragraph" w:styleId="NoSpacing">
    <w:name w:val="No Spacing"/>
    <w:uiPriority w:val="1"/>
    <w:qFormat/>
    <w:rsid w:val="00C94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91BF8"/>
  </w:style>
  <w:style w:type="paragraph" w:styleId="BodyText">
    <w:name w:val="Body Text"/>
    <w:basedOn w:val="Normal"/>
    <w:link w:val="BodyTextChar"/>
    <w:rsid w:val="00C80F34"/>
    <w:pPr>
      <w:suppressAutoHyphens/>
      <w:spacing w:after="120"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80F3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">
    <w:name w:val="List"/>
    <w:basedOn w:val="BodyText"/>
    <w:rsid w:val="00C80F34"/>
    <w:rPr>
      <w:rFonts w:cs="Tahoma"/>
    </w:rPr>
  </w:style>
  <w:style w:type="paragraph" w:customStyle="1" w:styleId="JobTitle">
    <w:name w:val="Job Title"/>
    <w:next w:val="Normal"/>
    <w:rsid w:val="00C80F34"/>
    <w:pPr>
      <w:autoSpaceDE w:val="0"/>
      <w:autoSpaceDN w:val="0"/>
      <w:spacing w:after="40" w:line="220" w:lineRule="atLeast"/>
    </w:pPr>
    <w:rPr>
      <w:rFonts w:ascii="Arial" w:eastAsia="Times New Roman" w:hAnsi="Arial" w:cs="Arial"/>
      <w:b/>
      <w:bCs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D4E05-E947-4EB3-8295-532431D3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subbarao</dc:creator>
  <cp:lastModifiedBy>Saidarao Kotari</cp:lastModifiedBy>
  <cp:revision>852</cp:revision>
  <dcterms:created xsi:type="dcterms:W3CDTF">2015-02-14T03:02:00Z</dcterms:created>
  <dcterms:modified xsi:type="dcterms:W3CDTF">2022-10-17T12:06:00Z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2d2c471de52a076a9469a4e10f76351bed90f7b92cc89542afa26e2d614208ff</vt:lpwstr>
  </property>
</Properties>
</file>